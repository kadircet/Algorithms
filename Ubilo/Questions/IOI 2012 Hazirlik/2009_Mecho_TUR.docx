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4480" w:rsidRPr="006E4D92" w:rsidRDefault="00E00AFA">
      <w:pPr>
        <w:pStyle w:val="Heading4"/>
        <w:tabs>
          <w:tab w:val="left" w:pos="0"/>
          <w:tab w:val="left" w:pos="360"/>
        </w:tabs>
        <w:rPr>
          <w:rFonts w:ascii="Calibri" w:hAnsi="Calibri" w:cs="Tahoma"/>
          <w:lang w:val="tr-TR"/>
        </w:rPr>
      </w:pPr>
      <w:r w:rsidRPr="006E4D92">
        <w:rPr>
          <w:rFonts w:ascii="Calibri" w:hAnsi="Calibri" w:cs="Arial"/>
          <w:b/>
          <w:bCs/>
          <w:i w:val="0"/>
          <w:iCs w:val="0"/>
          <w:sz w:val="40"/>
          <w:szCs w:val="40"/>
          <w:u w:val="none"/>
          <w:lang w:val="tr-TR" w:eastAsia="ar-SY" w:bidi="ar-SY"/>
        </w:rPr>
        <w:t xml:space="preserve"> </w:t>
      </w:r>
      <w:r w:rsidR="00922FDA" w:rsidRPr="006E4D92">
        <w:rPr>
          <w:rFonts w:ascii="Calibri" w:hAnsi="Calibri" w:cs="Arial"/>
          <w:b/>
          <w:bCs/>
          <w:i w:val="0"/>
          <w:iCs w:val="0"/>
          <w:sz w:val="40"/>
          <w:szCs w:val="40"/>
          <w:u w:val="none"/>
          <w:lang w:val="tr-TR" w:eastAsia="ar-SY" w:bidi="ar-SY"/>
        </w:rPr>
        <w:t>MECHO</w:t>
      </w:r>
    </w:p>
    <w:p w:rsidR="005A4480" w:rsidRPr="006E4D92" w:rsidRDefault="005A4480">
      <w:pPr>
        <w:autoSpaceDE w:val="0"/>
        <w:jc w:val="both"/>
        <w:rPr>
          <w:rFonts w:ascii="Calibri" w:hAnsi="Calibri" w:cs="Tahoma"/>
          <w:lang w:val="tr-TR"/>
        </w:rPr>
      </w:pPr>
    </w:p>
    <w:p w:rsidR="00922FDA" w:rsidRPr="006E4D92" w:rsidRDefault="00922FDA">
      <w:pPr>
        <w:autoSpaceDE w:val="0"/>
        <w:jc w:val="both"/>
        <w:rPr>
          <w:rFonts w:ascii="Calibri" w:hAnsi="Calibri" w:cs="Tahoma"/>
          <w:lang w:val="tr-TR"/>
        </w:rPr>
      </w:pPr>
      <w:r w:rsidRPr="006E4D92">
        <w:rPr>
          <w:rFonts w:ascii="Calibri" w:hAnsi="Calibri" w:cs="Tahoma"/>
          <w:lang w:val="tr-TR"/>
        </w:rPr>
        <w:t xml:space="preserve">Ayıcık Mecho kendine ufak çaplı bir hazine bulmuş: arıların bal </w:t>
      </w:r>
      <w:r w:rsidR="00131C81">
        <w:rPr>
          <w:rFonts w:ascii="Calibri" w:hAnsi="Calibri" w:cs="Tahoma"/>
          <w:lang w:val="tr-TR"/>
        </w:rPr>
        <w:t>dolu peteği</w:t>
      </w:r>
      <w:r w:rsidRPr="006E4D92">
        <w:rPr>
          <w:rFonts w:ascii="Calibri" w:hAnsi="Calibri" w:cs="Tahoma"/>
          <w:lang w:val="tr-TR"/>
        </w:rPr>
        <w:t xml:space="preserve">! Bulduğu hazineyi de bir güzel mideye indirmeye başlamış. Fakat arılardan birisi ayıcığı görünce arı alarmını çalıştırmış.  İşte bu andan itibaren ormanda yer alan arı sürüleri kovanlarından çıkarak Mecho’ya saldıracak. Mecho’nun acilen balı bırakıp evine dönmesi gerekiyor. Fakat bal  o kadar tatlı ki Mecho yemeyi hemen bırakmak istemiyor. Mecho’ya balı bırakabileceği ve yakalanmadan eve gidebileceği en geç </w:t>
      </w:r>
      <w:r w:rsidR="004E078A">
        <w:rPr>
          <w:rFonts w:ascii="Calibri" w:hAnsi="Calibri" w:cs="Tahoma"/>
          <w:lang w:val="tr-TR"/>
        </w:rPr>
        <w:t xml:space="preserve">dakikayı </w:t>
      </w:r>
      <w:r w:rsidRPr="006E4D92">
        <w:rPr>
          <w:rFonts w:ascii="Calibri" w:hAnsi="Calibri" w:cs="Tahoma"/>
          <w:lang w:val="tr-TR"/>
        </w:rPr>
        <w:t xml:space="preserve"> bulmasında yardımcı olmanız gerekiyor.</w:t>
      </w:r>
    </w:p>
    <w:p w:rsidR="00922FDA" w:rsidRPr="006E4D92" w:rsidRDefault="00922FDA">
      <w:pPr>
        <w:autoSpaceDE w:val="0"/>
        <w:jc w:val="both"/>
        <w:rPr>
          <w:rFonts w:ascii="Calibri" w:hAnsi="Calibri" w:cs="Tahoma"/>
          <w:lang w:val="tr-TR"/>
        </w:rPr>
      </w:pPr>
    </w:p>
    <w:p w:rsidR="00922FDA" w:rsidRPr="006E4D92" w:rsidRDefault="00922FDA">
      <w:pPr>
        <w:autoSpaceDE w:val="0"/>
        <w:jc w:val="both"/>
        <w:rPr>
          <w:rFonts w:ascii="Calibri" w:hAnsi="Calibri" w:cs="Tahoma"/>
          <w:lang w:val="tr-TR"/>
        </w:rPr>
      </w:pPr>
      <w:r w:rsidRPr="006E4D92">
        <w:rPr>
          <w:rFonts w:ascii="Calibri" w:hAnsi="Calibri" w:cs="Tahoma"/>
          <w:lang w:val="tr-TR"/>
        </w:rPr>
        <w:t xml:space="preserve">Mecho’nun ormanı </w:t>
      </w:r>
      <w:r w:rsidRPr="006E4D92">
        <w:rPr>
          <w:rFonts w:ascii="Calibri" w:hAnsi="Calibri" w:cs="Tahoma"/>
          <w:b/>
          <w:i/>
          <w:lang w:val="tr-TR"/>
        </w:rPr>
        <w:t>N</w:t>
      </w:r>
      <w:r w:rsidRPr="006E4D92">
        <w:rPr>
          <w:rFonts w:ascii="Calibri" w:hAnsi="Calibri" w:cs="Tahoma"/>
          <w:lang w:val="tr-TR"/>
        </w:rPr>
        <w:t xml:space="preserve">’e </w:t>
      </w:r>
      <w:r w:rsidRPr="006E4D92">
        <w:rPr>
          <w:rFonts w:ascii="Calibri" w:hAnsi="Calibri" w:cs="Tahoma"/>
          <w:b/>
          <w:i/>
          <w:lang w:val="tr-TR"/>
        </w:rPr>
        <w:t>N</w:t>
      </w:r>
      <w:r w:rsidRPr="006E4D92">
        <w:rPr>
          <w:rFonts w:ascii="Calibri" w:hAnsi="Calibri" w:cs="Tahoma"/>
          <w:lang w:val="tr-TR"/>
        </w:rPr>
        <w:t xml:space="preserve">’lik </w:t>
      </w:r>
      <w:r w:rsidR="005208A0" w:rsidRPr="006E4D92">
        <w:rPr>
          <w:rFonts w:ascii="Calibri" w:hAnsi="Calibri" w:cs="Tahoma"/>
          <w:lang w:val="tr-TR"/>
        </w:rPr>
        <w:t xml:space="preserve">kare </w:t>
      </w:r>
      <w:r w:rsidRPr="006E4D92">
        <w:rPr>
          <w:rFonts w:ascii="Calibri" w:hAnsi="Calibri" w:cs="Tahoma"/>
          <w:lang w:val="tr-TR"/>
        </w:rPr>
        <w:t>birim hücrelerden o</w:t>
      </w:r>
      <w:r w:rsidR="006171B6">
        <w:rPr>
          <w:rFonts w:ascii="Calibri" w:hAnsi="Calibri" w:cs="Tahoma"/>
          <w:lang w:val="tr-TR"/>
        </w:rPr>
        <w:t>luşan bir ızgara</w:t>
      </w:r>
      <w:r w:rsidR="004E078A">
        <w:rPr>
          <w:rFonts w:ascii="Calibri" w:hAnsi="Calibri" w:cs="Tahoma"/>
          <w:lang w:val="tr-TR"/>
        </w:rPr>
        <w:t>dır</w:t>
      </w:r>
      <w:r w:rsidR="006171B6">
        <w:rPr>
          <w:rFonts w:ascii="Calibri" w:hAnsi="Calibri" w:cs="Tahoma"/>
          <w:lang w:val="tr-TR"/>
        </w:rPr>
        <w:t xml:space="preserve"> (grid)</w:t>
      </w:r>
      <w:r w:rsidRPr="006E4D92">
        <w:rPr>
          <w:rFonts w:ascii="Calibri" w:hAnsi="Calibri" w:cs="Tahoma"/>
          <w:lang w:val="tr-TR"/>
        </w:rPr>
        <w:t>.</w:t>
      </w:r>
      <w:r w:rsidR="005208A0" w:rsidRPr="006E4D92">
        <w:rPr>
          <w:rFonts w:ascii="Calibri" w:hAnsi="Calibri" w:cs="Tahoma"/>
          <w:lang w:val="tr-TR"/>
        </w:rPr>
        <w:t xml:space="preserve"> Kenarları kuzey-güney ve batı-doğu doğrultusuna paralel</w:t>
      </w:r>
      <w:r w:rsidR="004E078A">
        <w:rPr>
          <w:rFonts w:ascii="Calibri" w:hAnsi="Calibri" w:cs="Tahoma"/>
          <w:lang w:val="tr-TR"/>
        </w:rPr>
        <w:t>dir</w:t>
      </w:r>
      <w:r w:rsidR="005208A0" w:rsidRPr="006E4D92">
        <w:rPr>
          <w:rFonts w:ascii="Calibri" w:hAnsi="Calibri" w:cs="Tahoma"/>
          <w:lang w:val="tr-TR"/>
        </w:rPr>
        <w:t xml:space="preserve">.  Herbir hücrede ya bir ağaç, ya bir kovan, ya Mecho’nun evi, ya da çim alan yer almaktadır. Mecho biraz hantal bir ayı olduğundan her seferinde </w:t>
      </w:r>
      <w:r w:rsidR="00131C81">
        <w:rPr>
          <w:rFonts w:ascii="Calibri" w:hAnsi="Calibri" w:cs="Tahoma"/>
          <w:lang w:val="tr-TR"/>
        </w:rPr>
        <w:t xml:space="preserve">komşu hücrelerden birine </w:t>
      </w:r>
      <w:r w:rsidR="005208A0" w:rsidRPr="006E4D92">
        <w:rPr>
          <w:rFonts w:ascii="Calibri" w:hAnsi="Calibri" w:cs="Tahoma"/>
          <w:lang w:val="tr-TR"/>
        </w:rPr>
        <w:t>tek  bir adım atabilir</w:t>
      </w:r>
      <w:r w:rsidR="00131C81">
        <w:rPr>
          <w:rFonts w:ascii="Calibri" w:hAnsi="Calibri" w:cs="Tahoma"/>
          <w:lang w:val="tr-TR"/>
        </w:rPr>
        <w:t>.</w:t>
      </w:r>
      <w:r w:rsidR="005208A0" w:rsidRPr="006E4D92">
        <w:rPr>
          <w:rFonts w:ascii="Calibri" w:hAnsi="Calibri" w:cs="Tahoma"/>
          <w:lang w:val="tr-TR"/>
        </w:rPr>
        <w:t xml:space="preserve"> </w:t>
      </w:r>
      <w:r w:rsidR="00131C81">
        <w:rPr>
          <w:rFonts w:ascii="Calibri" w:hAnsi="Calibri" w:cs="Tahoma"/>
          <w:lang w:val="tr-TR"/>
        </w:rPr>
        <w:t>Bir hücrenin güney, kuzey,</w:t>
      </w:r>
      <w:r w:rsidR="005208A0" w:rsidRPr="006E4D92">
        <w:rPr>
          <w:rFonts w:ascii="Calibri" w:hAnsi="Calibri" w:cs="Tahoma"/>
          <w:lang w:val="tr-TR"/>
        </w:rPr>
        <w:t xml:space="preserve"> batı, </w:t>
      </w:r>
      <w:r w:rsidR="00131C81">
        <w:rPr>
          <w:rFonts w:ascii="Calibri" w:hAnsi="Calibri" w:cs="Tahoma"/>
          <w:lang w:val="tr-TR"/>
        </w:rPr>
        <w:t>ve</w:t>
      </w:r>
      <w:r w:rsidR="005208A0" w:rsidRPr="006E4D92">
        <w:rPr>
          <w:rFonts w:ascii="Calibri" w:hAnsi="Calibri" w:cs="Tahoma"/>
          <w:lang w:val="tr-TR"/>
        </w:rPr>
        <w:t xml:space="preserve">ya doğusunda </w:t>
      </w:r>
      <w:r w:rsidR="00131C81">
        <w:rPr>
          <w:rFonts w:ascii="Calibri" w:hAnsi="Calibri" w:cs="Tahoma"/>
          <w:lang w:val="tr-TR"/>
        </w:rPr>
        <w:t xml:space="preserve">bitişik </w:t>
      </w:r>
      <w:r w:rsidR="005208A0" w:rsidRPr="006E4D92">
        <w:rPr>
          <w:rFonts w:ascii="Calibri" w:hAnsi="Calibri" w:cs="Tahoma"/>
          <w:lang w:val="tr-TR"/>
        </w:rPr>
        <w:t>olan hücre</w:t>
      </w:r>
      <w:r w:rsidR="00131C81">
        <w:rPr>
          <w:rFonts w:ascii="Calibri" w:hAnsi="Calibri" w:cs="Tahoma"/>
          <w:lang w:val="tr-TR"/>
        </w:rPr>
        <w:t>ler komşu hücrelerdir.</w:t>
      </w:r>
      <w:r w:rsidR="005208A0" w:rsidRPr="006E4D92">
        <w:rPr>
          <w:rFonts w:ascii="Calibri" w:hAnsi="Calibri" w:cs="Tahoma"/>
          <w:lang w:val="tr-TR"/>
        </w:rPr>
        <w:t xml:space="preserve"> </w:t>
      </w:r>
      <w:r w:rsidR="00131C81">
        <w:rPr>
          <w:rFonts w:ascii="Calibri" w:hAnsi="Calibri" w:cs="Tahoma"/>
          <w:lang w:val="tr-TR"/>
        </w:rPr>
        <w:t>Ç</w:t>
      </w:r>
      <w:r w:rsidR="005208A0" w:rsidRPr="006E4D92">
        <w:rPr>
          <w:rFonts w:ascii="Calibri" w:hAnsi="Calibri" w:cs="Tahoma"/>
          <w:lang w:val="tr-TR"/>
        </w:rPr>
        <w:t>apraz hücreler</w:t>
      </w:r>
      <w:r w:rsidR="00131C81">
        <w:rPr>
          <w:rFonts w:ascii="Calibri" w:hAnsi="Calibri" w:cs="Tahoma"/>
          <w:lang w:val="tr-TR"/>
        </w:rPr>
        <w:t xml:space="preserve"> komşu olarak değerlendirilmez. Mocha </w:t>
      </w:r>
      <w:r w:rsidR="005208A0" w:rsidRPr="006E4D92">
        <w:rPr>
          <w:rFonts w:ascii="Calibri" w:hAnsi="Calibri" w:cs="Tahoma"/>
          <w:lang w:val="tr-TR"/>
        </w:rPr>
        <w:t xml:space="preserve">sadece çim alan olan hücrelere gidebilir, ağaç </w:t>
      </w:r>
      <w:r w:rsidR="00131C81">
        <w:rPr>
          <w:rFonts w:ascii="Calibri" w:hAnsi="Calibri" w:cs="Tahoma"/>
          <w:lang w:val="tr-TR"/>
        </w:rPr>
        <w:t xml:space="preserve">ya da kovan </w:t>
      </w:r>
      <w:r w:rsidR="005208A0" w:rsidRPr="006E4D92">
        <w:rPr>
          <w:rFonts w:ascii="Calibri" w:hAnsi="Calibri" w:cs="Tahoma"/>
          <w:lang w:val="tr-TR"/>
        </w:rPr>
        <w:t>olan hücrelerden geçemez.</w:t>
      </w:r>
      <w:r w:rsidR="006E4D92" w:rsidRPr="006E4D92">
        <w:rPr>
          <w:rFonts w:ascii="Calibri" w:hAnsi="Calibri" w:cs="Tahoma"/>
          <w:lang w:val="tr-TR"/>
        </w:rPr>
        <w:t xml:space="preserve"> Mecho bir dakikada sadece </w:t>
      </w:r>
      <w:r w:rsidR="006E4D92" w:rsidRPr="006E4D92">
        <w:rPr>
          <w:rFonts w:ascii="Calibri" w:hAnsi="Calibri" w:cs="Tahoma"/>
          <w:b/>
          <w:i/>
          <w:lang w:val="tr-TR"/>
        </w:rPr>
        <w:t>S</w:t>
      </w:r>
      <w:r w:rsidR="006E4D92" w:rsidRPr="006E4D92">
        <w:rPr>
          <w:rFonts w:ascii="Calibri" w:hAnsi="Calibri" w:cs="Tahoma"/>
          <w:lang w:val="tr-TR"/>
        </w:rPr>
        <w:t xml:space="preserve"> adım atabilir.</w:t>
      </w:r>
    </w:p>
    <w:p w:rsidR="006E4D92" w:rsidRPr="006E4D92" w:rsidRDefault="006E4D92">
      <w:pPr>
        <w:autoSpaceDE w:val="0"/>
        <w:jc w:val="both"/>
        <w:rPr>
          <w:rFonts w:ascii="Calibri" w:hAnsi="Calibri" w:cs="Tahoma"/>
          <w:lang w:val="tr-TR"/>
        </w:rPr>
      </w:pPr>
    </w:p>
    <w:p w:rsidR="006E4D92" w:rsidRPr="006E4D92" w:rsidRDefault="006E4D92" w:rsidP="006E4D92">
      <w:pPr>
        <w:autoSpaceDE w:val="0"/>
        <w:jc w:val="both"/>
        <w:rPr>
          <w:rFonts w:ascii="Calibri" w:hAnsi="Calibri" w:cs="Tahoma"/>
          <w:lang w:val="tr-TR"/>
        </w:rPr>
      </w:pPr>
      <w:r w:rsidRPr="006E4D92">
        <w:rPr>
          <w:rFonts w:ascii="Calibri" w:hAnsi="Calibri" w:cs="Tahoma"/>
          <w:lang w:val="tr-TR"/>
        </w:rPr>
        <w:t>Arı alarmı ça</w:t>
      </w:r>
      <w:r w:rsidR="00E34C8F">
        <w:rPr>
          <w:rFonts w:ascii="Calibri" w:hAnsi="Calibri" w:cs="Tahoma"/>
          <w:lang w:val="tr-TR"/>
        </w:rPr>
        <w:t>l</w:t>
      </w:r>
      <w:r w:rsidRPr="006E4D92">
        <w:rPr>
          <w:rFonts w:ascii="Calibri" w:hAnsi="Calibri" w:cs="Tahoma"/>
          <w:lang w:val="tr-TR"/>
        </w:rPr>
        <w:t xml:space="preserve">maya </w:t>
      </w:r>
      <w:r>
        <w:rPr>
          <w:rFonts w:ascii="Calibri" w:hAnsi="Calibri" w:cs="Tahoma"/>
          <w:lang w:val="tr-TR"/>
        </w:rPr>
        <w:t>başladığında Mecho bal</w:t>
      </w:r>
      <w:r w:rsidR="00131C81">
        <w:rPr>
          <w:rFonts w:ascii="Calibri" w:hAnsi="Calibri" w:cs="Tahoma"/>
          <w:lang w:val="tr-TR"/>
        </w:rPr>
        <w:t xml:space="preserve"> peteğini</w:t>
      </w:r>
      <w:r>
        <w:rPr>
          <w:rFonts w:ascii="Calibri" w:hAnsi="Calibri" w:cs="Tahoma"/>
          <w:lang w:val="tr-TR"/>
        </w:rPr>
        <w:t xml:space="preserve"> bul</w:t>
      </w:r>
      <w:r w:rsidR="004E078A">
        <w:rPr>
          <w:rFonts w:ascii="Calibri" w:hAnsi="Calibri" w:cs="Tahoma"/>
          <w:lang w:val="tr-TR"/>
        </w:rPr>
        <w:t>duğu</w:t>
      </w:r>
      <w:r>
        <w:rPr>
          <w:rFonts w:ascii="Calibri" w:hAnsi="Calibri" w:cs="Tahoma"/>
          <w:lang w:val="tr-TR"/>
        </w:rPr>
        <w:t xml:space="preserve"> </w:t>
      </w:r>
      <w:r w:rsidR="00131C81">
        <w:rPr>
          <w:rFonts w:ascii="Calibri" w:hAnsi="Calibri" w:cs="Tahoma"/>
          <w:lang w:val="tr-TR"/>
        </w:rPr>
        <w:t xml:space="preserve">çim </w:t>
      </w:r>
      <w:r>
        <w:rPr>
          <w:rFonts w:ascii="Calibri" w:hAnsi="Calibri" w:cs="Tahoma"/>
          <w:lang w:val="tr-TR"/>
        </w:rPr>
        <w:t>hücrededir ve arılar kovan bulunan bütün hücrelerdedir  (ormanda birden fazla kovan olabilir). Takip eden her dakika içerisinde aşağıdakiler sırasıyla yaşanır:</w:t>
      </w:r>
    </w:p>
    <w:p w:rsidR="006E4D92" w:rsidRPr="006E4D92" w:rsidRDefault="006E4D92" w:rsidP="006E4D92">
      <w:pPr>
        <w:autoSpaceDE w:val="0"/>
        <w:jc w:val="both"/>
        <w:rPr>
          <w:rFonts w:ascii="Calibri" w:hAnsi="Calibri" w:cs="Tahoma"/>
          <w:lang w:val="tr-TR"/>
        </w:rPr>
      </w:pPr>
    </w:p>
    <w:p w:rsidR="006E4D92" w:rsidRDefault="006E4D92" w:rsidP="006E4D92">
      <w:pPr>
        <w:numPr>
          <w:ilvl w:val="0"/>
          <w:numId w:val="8"/>
        </w:numPr>
        <w:autoSpaceDE w:val="0"/>
        <w:jc w:val="both"/>
        <w:rPr>
          <w:rFonts w:ascii="Calibri" w:hAnsi="Calibri" w:cs="Tahoma"/>
          <w:lang w:val="tr-TR"/>
        </w:rPr>
      </w:pPr>
      <w:r>
        <w:rPr>
          <w:rFonts w:ascii="Calibri" w:hAnsi="Calibri" w:cs="Tahoma"/>
          <w:lang w:val="tr-TR"/>
        </w:rPr>
        <w:t xml:space="preserve">Mecho hala bal yiyorsa ayrılmaya ya da kaçmaya başlamaya karar verir. Eğer yemeye karar verirse o dakika boyunca hareket edemez. </w:t>
      </w:r>
      <w:r w:rsidR="006171B6">
        <w:rPr>
          <w:rFonts w:ascii="Calibri" w:hAnsi="Calibri" w:cs="Tahoma"/>
          <w:lang w:val="tr-TR"/>
        </w:rPr>
        <w:t xml:space="preserve">Kaçmaya karar verirse balı bırakır ve yukarıda kuralları verilen </w:t>
      </w:r>
      <w:r w:rsidR="006171B6">
        <w:rPr>
          <w:rFonts w:ascii="Calibri" w:hAnsi="Calibri" w:cs="Tahoma"/>
          <w:b/>
          <w:i/>
          <w:lang w:val="tr-TR"/>
        </w:rPr>
        <w:t>S</w:t>
      </w:r>
      <w:r w:rsidR="006171B6">
        <w:rPr>
          <w:rFonts w:ascii="Calibri" w:hAnsi="Calibri" w:cs="Tahoma"/>
          <w:lang w:val="tr-TR"/>
        </w:rPr>
        <w:t xml:space="preserve"> adım atar ve evine dönüş yolculuğuna başlar. Kaçma başladıktan sonra yanına hiç bal alamaz ve artık bal yiyemez. Mecho kaçmaya başladıktan sonra her dakika içinde </w:t>
      </w:r>
      <w:r w:rsidR="006171B6" w:rsidRPr="006171B6">
        <w:rPr>
          <w:rFonts w:ascii="Calibri" w:hAnsi="Calibri" w:cs="Tahoma"/>
          <w:b/>
          <w:i/>
          <w:lang w:val="tr-TR"/>
        </w:rPr>
        <w:t>S</w:t>
      </w:r>
      <w:r w:rsidR="006171B6">
        <w:rPr>
          <w:rFonts w:ascii="Calibri" w:hAnsi="Calibri" w:cs="Tahoma"/>
          <w:lang w:val="tr-TR"/>
        </w:rPr>
        <w:t xml:space="preserve"> adım atar ve evine ulaşmaya çalışır.</w:t>
      </w:r>
    </w:p>
    <w:p w:rsidR="00E34C8F" w:rsidRPr="001055B9" w:rsidRDefault="006171B6" w:rsidP="00E34C8F">
      <w:pPr>
        <w:numPr>
          <w:ilvl w:val="0"/>
          <w:numId w:val="8"/>
        </w:numPr>
        <w:autoSpaceDE w:val="0"/>
        <w:jc w:val="both"/>
        <w:rPr>
          <w:rFonts w:ascii="Calibri" w:hAnsi="Calibri" w:cs="Tahoma"/>
          <w:lang w:val="tr-TR"/>
        </w:rPr>
      </w:pPr>
      <w:r>
        <w:rPr>
          <w:rFonts w:ascii="Calibri" w:hAnsi="Calibri" w:cs="Tahoma"/>
          <w:lang w:val="tr-TR"/>
        </w:rPr>
        <w:t xml:space="preserve">Mecho bir dakika bal yeme ya da kaçma hamlesini yaptıktan sonra </w:t>
      </w:r>
      <w:r w:rsidR="00ED7D96">
        <w:rPr>
          <w:rFonts w:ascii="Calibri" w:hAnsi="Calibri" w:cs="Tahoma"/>
          <w:lang w:val="tr-TR"/>
        </w:rPr>
        <w:t xml:space="preserve">bütün </w:t>
      </w:r>
      <w:r>
        <w:rPr>
          <w:rFonts w:ascii="Calibri" w:hAnsi="Calibri" w:cs="Tahoma"/>
          <w:lang w:val="tr-TR"/>
        </w:rPr>
        <w:t xml:space="preserve">arılar bulundukları yerden ızgarada </w:t>
      </w:r>
      <w:r w:rsidR="00ED7D96">
        <w:rPr>
          <w:rFonts w:ascii="Calibri" w:hAnsi="Calibri" w:cs="Tahoma"/>
          <w:lang w:val="tr-TR"/>
        </w:rPr>
        <w:t>bir birim, sadece çim olan hücrelere yayılırlar.  Tarif etmek gerekirse arılar arı bulunan hücrelere komşu olan bütün hücrelere yayılırlar.  Kovanlarda birçok arı bulunduğundan eski hücreleri yeni arılar doldurur ve arılar daha önce bulundukları hücrelerde bulunmaya da devam ederler (sürü</w:t>
      </w:r>
      <w:r w:rsidR="004E078A">
        <w:rPr>
          <w:rFonts w:ascii="Calibri" w:hAnsi="Calibri" w:cs="Tahoma"/>
          <w:lang w:val="tr-TR"/>
        </w:rPr>
        <w:t xml:space="preserve"> yer değiştirmek yerine genişlemektedir</w:t>
      </w:r>
      <w:r w:rsidR="00ED7D96">
        <w:rPr>
          <w:rFonts w:ascii="Calibri" w:hAnsi="Calibri" w:cs="Tahoma"/>
          <w:lang w:val="tr-TR"/>
        </w:rPr>
        <w:t>)</w:t>
      </w:r>
    </w:p>
    <w:p w:rsidR="006E4D92" w:rsidRPr="006E4D92" w:rsidRDefault="006E4D92" w:rsidP="006E4D92">
      <w:pPr>
        <w:autoSpaceDE w:val="0"/>
        <w:jc w:val="both"/>
        <w:rPr>
          <w:rFonts w:ascii="Calibri" w:hAnsi="Calibri" w:cs="Tahoma"/>
          <w:lang w:val="tr-TR"/>
        </w:rPr>
      </w:pPr>
    </w:p>
    <w:p w:rsidR="006E4D92" w:rsidRPr="006E4D92" w:rsidRDefault="00E34C8F" w:rsidP="00E34C8F">
      <w:pPr>
        <w:autoSpaceDE w:val="0"/>
        <w:jc w:val="both"/>
        <w:rPr>
          <w:rFonts w:ascii="Calibri" w:hAnsi="Calibri" w:cs="Tahoma"/>
          <w:lang w:val="tr-TR"/>
        </w:rPr>
      </w:pPr>
      <w:r>
        <w:rPr>
          <w:rFonts w:ascii="Calibri" w:hAnsi="Calibri" w:cs="Tahoma"/>
          <w:lang w:val="tr-TR"/>
        </w:rPr>
        <w:t>Arıların yayılması başka bir deyişle şöyle gerçekleşir: Arı alarmı çalıştığında sadece kovanların bulunduğu hücreleri işgal ederler. İlk dakika sonunda kovanlar ve  komşu olan çim hücrelerde arı vardır. İkinci dakika sonunda ek olarak kovanların çim komşularının komşusu olan çim hücrelerde arı vardır. Belli bir süre sonra ızgarada ulaşılabilen bütün çim alanlar arıyla dolacaktır.</w:t>
      </w:r>
    </w:p>
    <w:p w:rsidR="006E4D92" w:rsidRDefault="006E4D92" w:rsidP="006E4D92">
      <w:pPr>
        <w:autoSpaceDE w:val="0"/>
        <w:jc w:val="both"/>
        <w:rPr>
          <w:rFonts w:ascii="Calibri" w:hAnsi="Calibri" w:cs="Tahoma"/>
          <w:lang w:val="tr-TR"/>
        </w:rPr>
      </w:pPr>
    </w:p>
    <w:p w:rsidR="00E34C8F" w:rsidRDefault="00E34C8F" w:rsidP="00E34C8F">
      <w:pPr>
        <w:autoSpaceDE w:val="0"/>
        <w:jc w:val="both"/>
        <w:rPr>
          <w:rFonts w:ascii="Calibri" w:hAnsi="Calibri" w:cs="Tahoma"/>
          <w:lang w:val="tr-TR"/>
        </w:rPr>
      </w:pPr>
      <w:r>
        <w:rPr>
          <w:rFonts w:ascii="Calibri" w:hAnsi="Calibri" w:cs="Tahoma"/>
          <w:lang w:val="tr-TR"/>
        </w:rPr>
        <w:t>Ne Mecho ne arılar ormanın dışına çıkamazlar. Yine kurallara göre Mecho her zaman bir tamsayı dakika süresince bal yiyebilir.</w:t>
      </w:r>
      <w:r w:rsidR="0085307F">
        <w:rPr>
          <w:rFonts w:ascii="Calibri" w:hAnsi="Calibri" w:cs="Tahoma"/>
          <w:lang w:val="tr-TR"/>
        </w:rPr>
        <w:t xml:space="preserve"> Mecho evine girdikten sonra güvendedir, arılar evine giremez.</w:t>
      </w:r>
      <w:r w:rsidR="00131C81">
        <w:rPr>
          <w:rFonts w:ascii="Calibri" w:hAnsi="Calibri" w:cs="Tahoma"/>
          <w:lang w:val="tr-TR"/>
        </w:rPr>
        <w:t xml:space="preserve"> Mecho arılarla aynı hücrede olduğu anda yakalanmış olur.</w:t>
      </w:r>
    </w:p>
    <w:p w:rsidR="001055B9" w:rsidRDefault="001055B9" w:rsidP="00E34C8F">
      <w:pPr>
        <w:autoSpaceDE w:val="0"/>
        <w:jc w:val="both"/>
        <w:rPr>
          <w:rFonts w:ascii="Calibri" w:hAnsi="Calibri" w:cs="Tahoma"/>
          <w:lang w:val="tr-TR"/>
        </w:rPr>
      </w:pPr>
    </w:p>
    <w:p w:rsidR="006E4D92" w:rsidRPr="006E4D92" w:rsidRDefault="00E34C8F" w:rsidP="006E4D92">
      <w:pPr>
        <w:pStyle w:val="Heading7"/>
        <w:rPr>
          <w:lang w:val="tr-TR"/>
        </w:rPr>
      </w:pPr>
      <w:r>
        <w:rPr>
          <w:lang w:val="tr-TR"/>
        </w:rPr>
        <w:t>GÖREV</w:t>
      </w:r>
    </w:p>
    <w:p w:rsidR="00E34C8F" w:rsidRDefault="00E34C8F" w:rsidP="006E4D92">
      <w:pPr>
        <w:autoSpaceDE w:val="0"/>
        <w:jc w:val="both"/>
        <w:rPr>
          <w:rFonts w:ascii="Calibri" w:hAnsi="Calibri" w:cs="Tahoma"/>
          <w:lang w:val="tr-TR"/>
        </w:rPr>
      </w:pPr>
      <w:r>
        <w:rPr>
          <w:rFonts w:ascii="Calibri" w:hAnsi="Calibri" w:cs="Tahoma"/>
          <w:lang w:val="tr-TR"/>
        </w:rPr>
        <w:t xml:space="preserve">Verilen bir orman haritası için Mecho’nun bulunduğu ilk konumda bal yemeye devam edebileceği ve  evine yakalanmadan ulaşabileceği  en </w:t>
      </w:r>
      <w:r w:rsidR="004E078A">
        <w:rPr>
          <w:rFonts w:ascii="Calibri" w:hAnsi="Calibri" w:cs="Tahoma"/>
          <w:lang w:val="tr-TR"/>
        </w:rPr>
        <w:t>uzun</w:t>
      </w:r>
      <w:r>
        <w:rPr>
          <w:rFonts w:ascii="Calibri" w:hAnsi="Calibri" w:cs="Tahoma"/>
          <w:lang w:val="tr-TR"/>
        </w:rPr>
        <w:t xml:space="preserve"> süreyi dakika cinsinden bulunuz.</w:t>
      </w:r>
    </w:p>
    <w:p w:rsidR="00E34C8F" w:rsidRDefault="00E34C8F" w:rsidP="006E4D92">
      <w:pPr>
        <w:pStyle w:val="Heading7"/>
        <w:rPr>
          <w:lang w:val="tr-TR"/>
        </w:rPr>
      </w:pPr>
    </w:p>
    <w:p w:rsidR="006E4D92" w:rsidRPr="006E4D92" w:rsidRDefault="00E34C8F" w:rsidP="006E4D92">
      <w:pPr>
        <w:pStyle w:val="Heading7"/>
        <w:rPr>
          <w:lang w:val="tr-TR"/>
        </w:rPr>
      </w:pPr>
      <w:r>
        <w:rPr>
          <w:lang w:val="tr-TR"/>
        </w:rPr>
        <w:t>KISITLAR</w:t>
      </w:r>
    </w:p>
    <w:p w:rsidR="006E4D92" w:rsidRPr="006E4D92" w:rsidRDefault="006E4D92" w:rsidP="006E4D92">
      <w:pPr>
        <w:jc w:val="both"/>
        <w:rPr>
          <w:rFonts w:ascii="Calibri" w:hAnsi="Calibri"/>
          <w:bCs/>
          <w:lang w:val="tr-TR" w:eastAsia="ar-EG" w:bidi="ar-EG"/>
        </w:rPr>
      </w:pPr>
      <w:r w:rsidRPr="006E4D92">
        <w:rPr>
          <w:rFonts w:ascii="Calibri" w:hAnsi="Calibri"/>
          <w:bCs/>
          <w:lang w:val="tr-TR" w:eastAsia="ar-EG" w:bidi="ar-EG"/>
        </w:rPr>
        <w:t xml:space="preserve">1 </w:t>
      </w:r>
      <w:r w:rsidRPr="006E4D92">
        <w:rPr>
          <w:rFonts w:ascii="Calibri" w:hAnsi="Calibri"/>
          <w:lang w:val="tr-TR"/>
        </w:rPr>
        <w:sym w:font="Symbol" w:char="F0A3"/>
      </w:r>
      <w:r w:rsidRPr="006E4D92">
        <w:rPr>
          <w:rFonts w:ascii="Calibri" w:hAnsi="Calibri"/>
          <w:bCs/>
          <w:lang w:val="tr-TR" w:eastAsia="ar-EG" w:bidi="ar-EG"/>
        </w:rPr>
        <w:t xml:space="preserve"> </w:t>
      </w:r>
      <w:r w:rsidRPr="006E4D92">
        <w:rPr>
          <w:rFonts w:ascii="Calibri" w:hAnsi="Calibri"/>
          <w:b/>
          <w:bCs/>
          <w:i/>
          <w:lang w:val="tr-TR" w:eastAsia="ar-EG" w:bidi="ar-EG"/>
        </w:rPr>
        <w:t>N</w:t>
      </w:r>
      <w:r w:rsidRPr="006E4D92">
        <w:rPr>
          <w:rFonts w:ascii="Calibri" w:hAnsi="Calibri"/>
          <w:bCs/>
          <w:lang w:val="tr-TR" w:eastAsia="ar-EG" w:bidi="ar-EG"/>
        </w:rPr>
        <w:t xml:space="preserve"> </w:t>
      </w:r>
      <w:r w:rsidRPr="006E4D92">
        <w:rPr>
          <w:rFonts w:ascii="Calibri" w:hAnsi="Calibri"/>
          <w:lang w:val="tr-TR"/>
        </w:rPr>
        <w:sym w:font="Symbol" w:char="F0A3"/>
      </w:r>
      <w:r w:rsidRPr="006E4D92">
        <w:rPr>
          <w:rFonts w:ascii="Calibri" w:hAnsi="Calibri"/>
          <w:bCs/>
          <w:lang w:val="tr-TR" w:eastAsia="ar-EG" w:bidi="ar-EG"/>
        </w:rPr>
        <w:t xml:space="preserve"> 800</w:t>
      </w:r>
      <w:r w:rsidRPr="006E4D92">
        <w:rPr>
          <w:rFonts w:ascii="Calibri" w:hAnsi="Calibri"/>
          <w:bCs/>
          <w:lang w:val="tr-TR" w:eastAsia="ar-EG" w:bidi="ar-EG"/>
        </w:rPr>
        <w:tab/>
      </w:r>
      <w:r w:rsidRPr="006E4D92">
        <w:rPr>
          <w:rFonts w:ascii="Calibri" w:hAnsi="Calibri"/>
          <w:bCs/>
          <w:lang w:val="tr-TR" w:eastAsia="ar-EG" w:bidi="ar-EG"/>
        </w:rPr>
        <w:tab/>
      </w:r>
      <w:r w:rsidR="00E34C8F">
        <w:rPr>
          <w:rFonts w:ascii="Calibri" w:hAnsi="Calibri"/>
          <w:bCs/>
          <w:lang w:val="tr-TR" w:eastAsia="ar-EG" w:bidi="ar-EG"/>
        </w:rPr>
        <w:t>Haritanın bir kenarının büyüklüğü</w:t>
      </w:r>
    </w:p>
    <w:p w:rsidR="006E4D92" w:rsidRPr="006E4D92" w:rsidRDefault="006E4D92" w:rsidP="006E4D92">
      <w:pPr>
        <w:jc w:val="both"/>
        <w:rPr>
          <w:rFonts w:ascii="Calibri" w:hAnsi="Calibri" w:cs="Tahoma"/>
          <w:lang w:val="tr-TR"/>
        </w:rPr>
      </w:pPr>
      <w:r w:rsidRPr="006E4D92">
        <w:rPr>
          <w:rFonts w:ascii="Calibri" w:hAnsi="Calibri" w:cs="Tahoma"/>
          <w:lang w:val="tr-TR"/>
        </w:rPr>
        <w:t xml:space="preserve">1 </w:t>
      </w:r>
      <w:r w:rsidRPr="006E4D92">
        <w:rPr>
          <w:rFonts w:ascii="Calibri" w:hAnsi="Calibri"/>
          <w:lang w:val="tr-TR"/>
        </w:rPr>
        <w:sym w:font="Symbol" w:char="F0A3"/>
      </w:r>
      <w:r w:rsidRPr="006E4D92">
        <w:rPr>
          <w:rFonts w:ascii="Calibri" w:hAnsi="Calibri" w:cs="Tahoma"/>
          <w:lang w:val="tr-TR"/>
        </w:rPr>
        <w:t xml:space="preserve"> </w:t>
      </w:r>
      <w:r w:rsidRPr="006E4D92">
        <w:rPr>
          <w:rFonts w:ascii="Calibri" w:hAnsi="Calibri" w:cs="Tahoma"/>
          <w:b/>
          <w:i/>
          <w:lang w:val="tr-TR"/>
        </w:rPr>
        <w:t>S</w:t>
      </w:r>
      <w:r w:rsidRPr="006E4D92">
        <w:rPr>
          <w:rFonts w:ascii="Calibri" w:hAnsi="Calibri" w:cs="Tahoma"/>
          <w:lang w:val="tr-TR"/>
        </w:rPr>
        <w:t xml:space="preserve"> </w:t>
      </w:r>
      <w:r w:rsidRPr="006E4D92">
        <w:rPr>
          <w:rFonts w:ascii="Calibri" w:hAnsi="Calibri"/>
          <w:lang w:val="tr-TR"/>
        </w:rPr>
        <w:sym w:font="Symbol" w:char="F0A3"/>
      </w:r>
      <w:r w:rsidRPr="006E4D92">
        <w:rPr>
          <w:rFonts w:ascii="Calibri" w:hAnsi="Calibri" w:cs="Tahoma"/>
          <w:lang w:val="tr-TR"/>
        </w:rPr>
        <w:t xml:space="preserve"> </w:t>
      </w:r>
      <w:r w:rsidRPr="006E4D92">
        <w:rPr>
          <w:rFonts w:ascii="Calibri" w:hAnsi="Calibri" w:cs="Tahoma"/>
          <w:bCs/>
          <w:iCs/>
          <w:lang w:val="tr-TR"/>
        </w:rPr>
        <w:t>1,000</w:t>
      </w:r>
      <w:r w:rsidRPr="006E4D92">
        <w:rPr>
          <w:rFonts w:ascii="Calibri" w:hAnsi="Calibri" w:cs="Tahoma"/>
          <w:lang w:val="tr-TR"/>
        </w:rPr>
        <w:tab/>
      </w:r>
      <w:r w:rsidRPr="006E4D92">
        <w:rPr>
          <w:rFonts w:ascii="Calibri" w:hAnsi="Calibri" w:cs="Tahoma"/>
          <w:lang w:val="tr-TR"/>
        </w:rPr>
        <w:tab/>
      </w:r>
      <w:r w:rsidR="00E34C8F">
        <w:rPr>
          <w:rFonts w:ascii="Calibri" w:hAnsi="Calibri" w:cs="Tahoma"/>
          <w:lang w:val="tr-TR"/>
        </w:rPr>
        <w:t>Mecho’nun dakikada atabileceği adım sayısı</w:t>
      </w:r>
    </w:p>
    <w:p w:rsidR="006E4D92" w:rsidRPr="006E4D92" w:rsidRDefault="006E4D92" w:rsidP="006E4D92">
      <w:pPr>
        <w:jc w:val="both"/>
        <w:rPr>
          <w:rFonts w:ascii="Calibri" w:hAnsi="Calibri" w:cs="Arial"/>
          <w:b/>
          <w:bCs/>
          <w:i/>
          <w:iCs/>
          <w:lang w:val="tr-TR" w:eastAsia="ar-SY" w:bidi="ar-SY"/>
        </w:rPr>
      </w:pPr>
    </w:p>
    <w:p w:rsidR="006E4D92" w:rsidRPr="006E4D92" w:rsidRDefault="00E34C8F" w:rsidP="006E4D92">
      <w:pPr>
        <w:keepNext/>
        <w:jc w:val="both"/>
        <w:rPr>
          <w:rFonts w:ascii="Calibri" w:hAnsi="Calibri"/>
          <w:b/>
          <w:lang w:val="tr-TR" w:eastAsia="ar-SY" w:bidi="ar-SY"/>
        </w:rPr>
      </w:pPr>
      <w:r>
        <w:rPr>
          <w:rFonts w:ascii="Calibri" w:hAnsi="Calibri"/>
          <w:b/>
          <w:lang w:val="tr-TR" w:eastAsia="ar-SY" w:bidi="ar-SY"/>
        </w:rPr>
        <w:t>GİRDİ</w:t>
      </w:r>
    </w:p>
    <w:p w:rsidR="00E34C8F" w:rsidRDefault="00E34C8F" w:rsidP="00E34C8F">
      <w:pPr>
        <w:jc w:val="both"/>
        <w:rPr>
          <w:rFonts w:ascii="Calibri" w:hAnsi="Calibri"/>
          <w:lang w:val="tr-TR" w:eastAsia="ar-SY" w:bidi="ar-SY"/>
        </w:rPr>
      </w:pPr>
      <w:r>
        <w:rPr>
          <w:rFonts w:ascii="Calibri" w:hAnsi="Calibri"/>
          <w:lang w:val="tr-TR" w:eastAsia="ar-SY" w:bidi="ar-SY"/>
        </w:rPr>
        <w:t>Programınız standart girdiden aşağıdaki veriyi okumalıdır:</w:t>
      </w:r>
    </w:p>
    <w:p w:rsidR="00E34C8F" w:rsidRDefault="00E34C8F" w:rsidP="006E4D92">
      <w:pPr>
        <w:numPr>
          <w:ilvl w:val="0"/>
          <w:numId w:val="3"/>
        </w:numPr>
        <w:tabs>
          <w:tab w:val="left" w:pos="360"/>
        </w:tabs>
        <w:ind w:left="360" w:hanging="360"/>
        <w:jc w:val="both"/>
        <w:rPr>
          <w:rFonts w:ascii="Calibri" w:hAnsi="Calibri"/>
          <w:lang w:val="tr-TR"/>
        </w:rPr>
      </w:pPr>
      <w:r>
        <w:rPr>
          <w:rFonts w:ascii="Calibri" w:hAnsi="Calibri"/>
          <w:lang w:val="tr-TR"/>
        </w:rPr>
        <w:t xml:space="preserve">İlk satırda boşlukla ayrılmış </w:t>
      </w:r>
      <w:r>
        <w:rPr>
          <w:rFonts w:ascii="Calibri" w:hAnsi="Calibri"/>
          <w:b/>
          <w:i/>
          <w:lang w:val="tr-TR"/>
        </w:rPr>
        <w:t>N</w:t>
      </w:r>
      <w:r>
        <w:rPr>
          <w:rFonts w:ascii="Calibri" w:hAnsi="Calibri"/>
          <w:lang w:val="tr-TR"/>
        </w:rPr>
        <w:t xml:space="preserve"> ve </w:t>
      </w:r>
      <w:r>
        <w:rPr>
          <w:rFonts w:ascii="Calibri" w:hAnsi="Calibri"/>
          <w:b/>
          <w:i/>
          <w:lang w:val="tr-TR"/>
        </w:rPr>
        <w:t>S</w:t>
      </w:r>
      <w:r>
        <w:rPr>
          <w:rFonts w:ascii="Calibri" w:hAnsi="Calibri"/>
          <w:lang w:val="tr-TR"/>
        </w:rPr>
        <w:t xml:space="preserve"> sayıları verilecektir.</w:t>
      </w:r>
    </w:p>
    <w:p w:rsidR="006E4D92" w:rsidRPr="0085307F" w:rsidRDefault="00E34C8F" w:rsidP="0085307F">
      <w:pPr>
        <w:numPr>
          <w:ilvl w:val="0"/>
          <w:numId w:val="3"/>
        </w:numPr>
        <w:tabs>
          <w:tab w:val="left" w:pos="360"/>
        </w:tabs>
        <w:ind w:left="360" w:hanging="360"/>
        <w:jc w:val="both"/>
        <w:rPr>
          <w:rFonts w:ascii="Calibri" w:hAnsi="Calibri"/>
          <w:lang w:val="tr-TR"/>
        </w:rPr>
      </w:pPr>
      <w:r>
        <w:rPr>
          <w:rFonts w:ascii="Calibri" w:hAnsi="Calibri"/>
          <w:lang w:val="tr-TR"/>
        </w:rPr>
        <w:t xml:space="preserve">Takip eden </w:t>
      </w:r>
      <w:r w:rsidRPr="006E4D92">
        <w:rPr>
          <w:rFonts w:ascii="Calibri" w:hAnsi="Calibri"/>
          <w:b/>
          <w:i/>
          <w:lang w:val="tr-TR"/>
        </w:rPr>
        <w:t>N</w:t>
      </w:r>
      <w:r>
        <w:rPr>
          <w:rFonts w:ascii="Calibri" w:hAnsi="Calibri"/>
          <w:lang w:val="tr-TR"/>
        </w:rPr>
        <w:t xml:space="preserve"> satır ormanın haritasını verecektir. Her satırda bitişik olarak </w:t>
      </w:r>
      <w:r>
        <w:rPr>
          <w:rFonts w:ascii="Calibri" w:hAnsi="Calibri"/>
          <w:b/>
          <w:i/>
          <w:lang w:val="tr-TR"/>
        </w:rPr>
        <w:t>N</w:t>
      </w:r>
      <w:r>
        <w:rPr>
          <w:rFonts w:ascii="Calibri" w:hAnsi="Calibri"/>
          <w:lang w:val="tr-TR"/>
        </w:rPr>
        <w:t xml:space="preserve"> karakter yer alacaktır. Her karakter ızgaranın bir hücresinde ne olduğunu belirtir. Bu karakterler ve anlamları aşağıdaki gibidir:</w:t>
      </w:r>
      <w:r w:rsidR="0085307F">
        <w:rPr>
          <w:rFonts w:ascii="Calibri" w:hAnsi="Calibri"/>
          <w:lang w:val="tr-TR"/>
        </w:rPr>
        <w:br/>
      </w:r>
      <w:r w:rsidR="006E4D92" w:rsidRPr="0085307F">
        <w:rPr>
          <w:rFonts w:ascii="Calibri" w:hAnsi="Calibri"/>
          <w:b/>
          <w:bCs/>
          <w:lang w:val="tr-TR"/>
        </w:rPr>
        <w:t>T</w:t>
      </w:r>
      <w:r w:rsidR="006E4D92" w:rsidRPr="0085307F">
        <w:rPr>
          <w:rFonts w:ascii="Calibri" w:hAnsi="Calibri"/>
          <w:lang w:val="tr-TR"/>
        </w:rPr>
        <w:t xml:space="preserve"> </w:t>
      </w:r>
      <w:r w:rsidR="0085307F">
        <w:rPr>
          <w:rFonts w:ascii="Calibri" w:hAnsi="Calibri"/>
          <w:lang w:val="tr-TR"/>
        </w:rPr>
        <w:t>ağacı belirtir</w:t>
      </w:r>
    </w:p>
    <w:p w:rsidR="0085307F" w:rsidRDefault="006E4D92" w:rsidP="006E4D92">
      <w:pPr>
        <w:tabs>
          <w:tab w:val="left" w:pos="360"/>
        </w:tabs>
        <w:ind w:left="360"/>
        <w:jc w:val="both"/>
        <w:rPr>
          <w:rFonts w:ascii="Calibri" w:hAnsi="Calibri"/>
          <w:lang w:val="tr-TR"/>
        </w:rPr>
      </w:pPr>
      <w:r w:rsidRPr="006E4D92">
        <w:rPr>
          <w:rFonts w:ascii="Calibri" w:hAnsi="Calibri"/>
          <w:b/>
          <w:bCs/>
          <w:lang w:val="tr-TR"/>
        </w:rPr>
        <w:t>G</w:t>
      </w:r>
      <w:r w:rsidRPr="006E4D92">
        <w:rPr>
          <w:rFonts w:ascii="Calibri" w:hAnsi="Calibri"/>
          <w:lang w:val="tr-TR"/>
        </w:rPr>
        <w:t xml:space="preserve"> </w:t>
      </w:r>
      <w:r w:rsidR="0085307F">
        <w:rPr>
          <w:rFonts w:ascii="Calibri" w:hAnsi="Calibri"/>
          <w:lang w:val="tr-TR"/>
        </w:rPr>
        <w:t>çim alanı belirtir</w:t>
      </w:r>
    </w:p>
    <w:p w:rsidR="0085307F" w:rsidRDefault="006E4D92" w:rsidP="006E4D92">
      <w:pPr>
        <w:tabs>
          <w:tab w:val="left" w:pos="360"/>
        </w:tabs>
        <w:ind w:left="360"/>
        <w:jc w:val="both"/>
        <w:rPr>
          <w:rFonts w:ascii="Calibri" w:hAnsi="Calibri"/>
          <w:lang w:val="tr-TR"/>
        </w:rPr>
      </w:pPr>
      <w:r w:rsidRPr="006E4D92">
        <w:rPr>
          <w:rFonts w:ascii="Calibri" w:hAnsi="Calibri"/>
          <w:b/>
          <w:bCs/>
          <w:lang w:val="tr-TR"/>
        </w:rPr>
        <w:t>M</w:t>
      </w:r>
      <w:r w:rsidRPr="006E4D92">
        <w:rPr>
          <w:rFonts w:ascii="Calibri" w:hAnsi="Calibri"/>
          <w:lang w:val="tr-TR"/>
        </w:rPr>
        <w:t xml:space="preserve"> </w:t>
      </w:r>
      <w:r w:rsidR="0085307F">
        <w:rPr>
          <w:rFonts w:ascii="Calibri" w:hAnsi="Calibri"/>
          <w:lang w:val="tr-TR"/>
        </w:rPr>
        <w:t xml:space="preserve">Mecho’nun çim üzerindeki </w:t>
      </w:r>
      <w:r w:rsidR="00131C81">
        <w:rPr>
          <w:rFonts w:ascii="Calibri" w:hAnsi="Calibri"/>
          <w:lang w:val="tr-TR"/>
        </w:rPr>
        <w:t xml:space="preserve">bal peteğini bulduğu </w:t>
      </w:r>
      <w:r w:rsidR="0085307F">
        <w:rPr>
          <w:rFonts w:ascii="Calibri" w:hAnsi="Calibri"/>
          <w:lang w:val="tr-TR"/>
        </w:rPr>
        <w:t>başlangıç konumunu belirtir</w:t>
      </w:r>
    </w:p>
    <w:p w:rsidR="0085307F" w:rsidRDefault="006E4D92" w:rsidP="0085307F">
      <w:pPr>
        <w:tabs>
          <w:tab w:val="left" w:pos="360"/>
        </w:tabs>
        <w:ind w:left="360"/>
        <w:jc w:val="both"/>
        <w:rPr>
          <w:rFonts w:ascii="Calibri" w:hAnsi="Calibri"/>
          <w:lang w:val="tr-TR"/>
        </w:rPr>
      </w:pPr>
      <w:r w:rsidRPr="006E4D92">
        <w:rPr>
          <w:rFonts w:ascii="Calibri" w:hAnsi="Calibri"/>
          <w:b/>
          <w:bCs/>
          <w:lang w:val="tr-TR"/>
        </w:rPr>
        <w:t>D</w:t>
      </w:r>
      <w:r w:rsidRPr="006E4D92">
        <w:rPr>
          <w:rFonts w:ascii="Calibri" w:hAnsi="Calibri"/>
          <w:lang w:val="tr-TR"/>
        </w:rPr>
        <w:t xml:space="preserve"> </w:t>
      </w:r>
      <w:r w:rsidR="0085307F">
        <w:rPr>
          <w:rFonts w:ascii="Calibri" w:hAnsi="Calibri"/>
          <w:lang w:val="tr-TR"/>
        </w:rPr>
        <w:t>Mecho’nun evini belirtir. Arılar bu hücreye giremez</w:t>
      </w:r>
    </w:p>
    <w:p w:rsidR="006E4D92" w:rsidRPr="006E4D92" w:rsidRDefault="006E4D92" w:rsidP="0085307F">
      <w:pPr>
        <w:tabs>
          <w:tab w:val="left" w:pos="360"/>
        </w:tabs>
        <w:ind w:left="360"/>
        <w:jc w:val="both"/>
        <w:rPr>
          <w:rFonts w:ascii="Calibri" w:hAnsi="Calibri"/>
          <w:lang w:val="tr-TR"/>
        </w:rPr>
      </w:pPr>
      <w:r w:rsidRPr="006E4D92">
        <w:rPr>
          <w:rFonts w:ascii="Calibri" w:hAnsi="Calibri"/>
          <w:b/>
          <w:bCs/>
          <w:lang w:val="tr-TR"/>
        </w:rPr>
        <w:t>H</w:t>
      </w:r>
      <w:r w:rsidRPr="006E4D92">
        <w:rPr>
          <w:rFonts w:ascii="Calibri" w:hAnsi="Calibri"/>
          <w:lang w:val="tr-TR"/>
        </w:rPr>
        <w:t xml:space="preserve"> </w:t>
      </w:r>
      <w:r w:rsidR="0085307F">
        <w:rPr>
          <w:rFonts w:ascii="Calibri" w:hAnsi="Calibri"/>
          <w:lang w:val="tr-TR"/>
        </w:rPr>
        <w:t>bir kovanı belirtir. Kovanlar her zaman bir ağaç üzerindedir.</w:t>
      </w:r>
    </w:p>
    <w:p w:rsidR="006E4D92" w:rsidRPr="006E4D92" w:rsidRDefault="006E4D92" w:rsidP="006E4D92">
      <w:pPr>
        <w:tabs>
          <w:tab w:val="left" w:pos="360"/>
        </w:tabs>
        <w:ind w:left="360"/>
        <w:jc w:val="both"/>
        <w:rPr>
          <w:lang w:val="tr-TR"/>
        </w:rPr>
      </w:pPr>
    </w:p>
    <w:p w:rsidR="0085307F" w:rsidRDefault="0085307F" w:rsidP="0085307F">
      <w:pPr>
        <w:ind w:left="360"/>
        <w:jc w:val="both"/>
        <w:rPr>
          <w:rFonts w:ascii="Calibri" w:hAnsi="Calibri"/>
          <w:lang w:val="tr-TR"/>
        </w:rPr>
      </w:pPr>
      <w:r>
        <w:rPr>
          <w:rFonts w:ascii="Calibri" w:hAnsi="Calibri"/>
          <w:b/>
          <w:lang w:val="tr-TR"/>
        </w:rPr>
        <w:t>NOT</w:t>
      </w:r>
      <w:r w:rsidR="006E4D92" w:rsidRPr="006E4D92">
        <w:rPr>
          <w:rFonts w:ascii="Calibri" w:hAnsi="Calibri"/>
          <w:b/>
          <w:lang w:val="tr-TR"/>
        </w:rPr>
        <w:t>:</w:t>
      </w:r>
      <w:r w:rsidR="006E4D92" w:rsidRPr="006E4D92">
        <w:rPr>
          <w:rFonts w:ascii="Calibri" w:hAnsi="Calibri"/>
          <w:i/>
          <w:lang w:val="tr-TR"/>
        </w:rPr>
        <w:t xml:space="preserve"> </w:t>
      </w:r>
      <w:r>
        <w:rPr>
          <w:rFonts w:ascii="Calibri" w:hAnsi="Calibri"/>
          <w:lang w:val="tr-TR"/>
        </w:rPr>
        <w:t xml:space="preserve">Haritada tam olarak bir adet </w:t>
      </w:r>
      <w:r>
        <w:rPr>
          <w:rFonts w:ascii="Calibri" w:hAnsi="Calibri"/>
          <w:b/>
          <w:lang w:val="tr-TR"/>
        </w:rPr>
        <w:t>M</w:t>
      </w:r>
      <w:r>
        <w:rPr>
          <w:rFonts w:ascii="Calibri" w:hAnsi="Calibri"/>
          <w:lang w:val="tr-TR"/>
        </w:rPr>
        <w:t xml:space="preserve">, tam olarak bir adet </w:t>
      </w:r>
      <w:r>
        <w:rPr>
          <w:rFonts w:ascii="Calibri" w:hAnsi="Calibri"/>
          <w:b/>
          <w:lang w:val="tr-TR"/>
        </w:rPr>
        <w:t>D</w:t>
      </w:r>
      <w:r>
        <w:rPr>
          <w:rFonts w:ascii="Calibri" w:hAnsi="Calibri"/>
          <w:lang w:val="tr-TR"/>
        </w:rPr>
        <w:t xml:space="preserve"> ve en az bir adet </w:t>
      </w:r>
      <w:r>
        <w:rPr>
          <w:rFonts w:ascii="Calibri" w:hAnsi="Calibri"/>
          <w:b/>
          <w:lang w:val="tr-TR"/>
        </w:rPr>
        <w:t>H</w:t>
      </w:r>
      <w:r>
        <w:rPr>
          <w:rFonts w:ascii="Calibri" w:hAnsi="Calibri"/>
          <w:lang w:val="tr-TR"/>
        </w:rPr>
        <w:t xml:space="preserve"> karakteri olacağı garanti edilmektedir. </w:t>
      </w:r>
      <w:r>
        <w:rPr>
          <w:rFonts w:ascii="Calibri" w:hAnsi="Calibri"/>
          <w:b/>
          <w:lang w:val="tr-TR"/>
        </w:rPr>
        <w:t>M</w:t>
      </w:r>
      <w:r>
        <w:rPr>
          <w:rFonts w:ascii="Calibri" w:hAnsi="Calibri"/>
          <w:lang w:val="tr-TR"/>
        </w:rPr>
        <w:t xml:space="preserve">’den </w:t>
      </w:r>
      <w:r>
        <w:rPr>
          <w:rFonts w:ascii="Calibri" w:hAnsi="Calibri"/>
          <w:b/>
          <w:lang w:val="tr-TR"/>
        </w:rPr>
        <w:t>D</w:t>
      </w:r>
      <w:r>
        <w:rPr>
          <w:rFonts w:ascii="Calibri" w:hAnsi="Calibri"/>
          <w:lang w:val="tr-TR"/>
        </w:rPr>
        <w:t xml:space="preserve">’ye giden, komşu </w:t>
      </w:r>
      <w:r>
        <w:rPr>
          <w:rFonts w:ascii="Calibri" w:hAnsi="Calibri"/>
          <w:b/>
          <w:lang w:val="tr-TR"/>
        </w:rPr>
        <w:t>G</w:t>
      </w:r>
      <w:r>
        <w:rPr>
          <w:rFonts w:ascii="Calibri" w:hAnsi="Calibri"/>
          <w:lang w:val="tr-TR"/>
        </w:rPr>
        <w:t xml:space="preserve"> karakterlerinden oluşan  en az bir yol vardır. Yine en az bir kovanı </w:t>
      </w:r>
      <w:r>
        <w:rPr>
          <w:rFonts w:ascii="Calibri" w:hAnsi="Calibri"/>
          <w:b/>
          <w:lang w:val="tr-TR"/>
        </w:rPr>
        <w:t>M</w:t>
      </w:r>
      <w:r>
        <w:rPr>
          <w:rFonts w:ascii="Calibri" w:hAnsi="Calibri"/>
          <w:lang w:val="tr-TR"/>
        </w:rPr>
        <w:t xml:space="preserve">’ye bağlayan  komşu </w:t>
      </w:r>
      <w:r w:rsidRPr="0085307F">
        <w:rPr>
          <w:rFonts w:ascii="Calibri" w:hAnsi="Calibri"/>
          <w:b/>
          <w:lang w:val="tr-TR"/>
        </w:rPr>
        <w:t>G</w:t>
      </w:r>
      <w:r>
        <w:rPr>
          <w:rFonts w:ascii="Calibri" w:hAnsi="Calibri"/>
          <w:lang w:val="tr-TR"/>
        </w:rPr>
        <w:t xml:space="preserve"> karakterlerinden oluşan en az bir </w:t>
      </w:r>
      <w:r w:rsidRPr="0085307F">
        <w:rPr>
          <w:rFonts w:ascii="Calibri" w:hAnsi="Calibri"/>
          <w:lang w:val="tr-TR"/>
        </w:rPr>
        <w:t>yol</w:t>
      </w:r>
      <w:r>
        <w:rPr>
          <w:rFonts w:ascii="Calibri" w:hAnsi="Calibri"/>
          <w:lang w:val="tr-TR"/>
        </w:rPr>
        <w:t xml:space="preserve"> vardır. Bu yollar Mecho’nun evinin ya da başlangıç konumunun aynı olması durumunda ya da bir kovanın ve başlangıç konumunun komşu olması durumunda </w:t>
      </w:r>
      <w:r w:rsidR="004E078A">
        <w:rPr>
          <w:rFonts w:ascii="Calibri" w:hAnsi="Calibri"/>
          <w:lang w:val="tr-TR"/>
        </w:rPr>
        <w:t>1 adım</w:t>
      </w:r>
      <w:r>
        <w:rPr>
          <w:rFonts w:ascii="Calibri" w:hAnsi="Calibri"/>
          <w:lang w:val="tr-TR"/>
        </w:rPr>
        <w:t xml:space="preserve"> uz</w:t>
      </w:r>
      <w:r w:rsidR="004E078A">
        <w:rPr>
          <w:rFonts w:ascii="Calibri" w:hAnsi="Calibri"/>
          <w:lang w:val="tr-TR"/>
        </w:rPr>
        <w:t>unlukta</w:t>
      </w:r>
      <w:r>
        <w:rPr>
          <w:rFonts w:ascii="Calibri" w:hAnsi="Calibri"/>
          <w:lang w:val="tr-TR"/>
        </w:rPr>
        <w:t xml:space="preserve"> dahi olabilir. Arıların Mecho’nun evinin üzerinden geçmeleri olanaksızdır.</w:t>
      </w:r>
    </w:p>
    <w:p w:rsidR="0085307F" w:rsidRPr="0085307F" w:rsidRDefault="0085307F" w:rsidP="0085307F">
      <w:pPr>
        <w:ind w:left="360"/>
        <w:jc w:val="both"/>
        <w:rPr>
          <w:rFonts w:ascii="Calibri" w:hAnsi="Calibri"/>
          <w:lang w:val="tr-TR"/>
        </w:rPr>
      </w:pPr>
    </w:p>
    <w:p w:rsidR="006E4D92" w:rsidRPr="006E4D92" w:rsidRDefault="0085307F" w:rsidP="006E4D92">
      <w:pPr>
        <w:pStyle w:val="Heading8"/>
        <w:rPr>
          <w:lang w:val="tr-TR"/>
        </w:rPr>
      </w:pPr>
      <w:r>
        <w:rPr>
          <w:lang w:val="tr-TR"/>
        </w:rPr>
        <w:t>ÇIKTI</w:t>
      </w:r>
    </w:p>
    <w:p w:rsidR="006E4D92" w:rsidRPr="006E4D92" w:rsidRDefault="0085307F" w:rsidP="006E4D92">
      <w:pPr>
        <w:pStyle w:val="BodyText3"/>
        <w:rPr>
          <w:lang w:val="tr-TR"/>
        </w:rPr>
      </w:pPr>
      <w:r>
        <w:rPr>
          <w:lang w:val="tr-TR"/>
        </w:rPr>
        <w:t>Programınız standart çıktıya tek bir satırda tek bir tam sayı yazmalıdır: Mecho’nun eve sağ salim varmadan önce bal yiyerek geçirebileceği en fazla dakika sayısı</w:t>
      </w:r>
      <w:r w:rsidR="006E4D92" w:rsidRPr="006E4D92">
        <w:rPr>
          <w:lang w:val="tr-TR"/>
        </w:rPr>
        <w:t>.</w:t>
      </w:r>
    </w:p>
    <w:p w:rsidR="006E4D92" w:rsidRPr="006E4D92" w:rsidRDefault="006E4D92" w:rsidP="006E4D92">
      <w:pPr>
        <w:rPr>
          <w:lang w:val="tr-TR" w:eastAsia="ar-SY" w:bidi="ar-SY"/>
        </w:rPr>
      </w:pPr>
    </w:p>
    <w:p w:rsidR="006E4D92" w:rsidRPr="006E4D92" w:rsidRDefault="008D5A8A" w:rsidP="006E4D92">
      <w:pPr>
        <w:jc w:val="both"/>
        <w:rPr>
          <w:lang w:val="tr-TR" w:eastAsia="ar-SY" w:bidi="ar-SY"/>
        </w:rPr>
      </w:pPr>
      <w:r>
        <w:rPr>
          <w:rFonts w:ascii="Calibri" w:hAnsi="Calibri"/>
          <w:lang w:val="tr-TR" w:eastAsia="ar-SY" w:bidi="ar-SY"/>
        </w:rPr>
        <w:t>Eğer Me</w:t>
      </w:r>
      <w:r w:rsidR="001055B9">
        <w:rPr>
          <w:rFonts w:ascii="Calibri" w:hAnsi="Calibri"/>
          <w:lang w:val="tr-TR" w:eastAsia="ar-SY" w:bidi="ar-SY"/>
        </w:rPr>
        <w:t>cho’nun evine arılara yakalanmadan ulaşması olanaksızsa programınız standart çıktıya</w:t>
      </w:r>
      <w:r w:rsidR="006E4D92" w:rsidRPr="006E4D92">
        <w:rPr>
          <w:rFonts w:ascii="Calibri" w:hAnsi="Calibri"/>
          <w:lang w:val="tr-TR" w:eastAsia="ar-SY" w:bidi="ar-SY"/>
        </w:rPr>
        <w:t xml:space="preserve"> </w:t>
      </w:r>
      <w:r w:rsidR="006E4D92" w:rsidRPr="006E4D92">
        <w:rPr>
          <w:rFonts w:ascii="Calibri" w:hAnsi="Calibri"/>
          <w:b/>
          <w:bCs/>
          <w:lang w:val="tr-TR" w:eastAsia="ar-SY" w:bidi="ar-SY"/>
        </w:rPr>
        <w:t>-1</w:t>
      </w:r>
      <w:r w:rsidR="006E4D92" w:rsidRPr="006E4D92">
        <w:rPr>
          <w:rFonts w:ascii="Calibri" w:hAnsi="Calibri"/>
          <w:lang w:val="tr-TR" w:eastAsia="ar-SY" w:bidi="ar-SY"/>
        </w:rPr>
        <w:t xml:space="preserve"> </w:t>
      </w:r>
      <w:r w:rsidR="001055B9">
        <w:rPr>
          <w:rFonts w:ascii="Calibri" w:hAnsi="Calibri"/>
          <w:lang w:val="tr-TR" w:eastAsia="ar-SY" w:bidi="ar-SY"/>
        </w:rPr>
        <w:t>sayısını tek bir satırda yazmalıdır.</w:t>
      </w:r>
    </w:p>
    <w:p w:rsidR="006E4D92" w:rsidRPr="006E4D92" w:rsidRDefault="006E4D92" w:rsidP="006E4D92">
      <w:pPr>
        <w:rPr>
          <w:lang w:val="tr-TR" w:eastAsia="ar-SY" w:bidi="ar-SY"/>
        </w:rPr>
      </w:pPr>
    </w:p>
    <w:p w:rsidR="006E4D92" w:rsidRPr="006E4D92" w:rsidRDefault="001055B9" w:rsidP="006E4D92">
      <w:pPr>
        <w:pStyle w:val="Heading8"/>
        <w:rPr>
          <w:lang w:val="tr-TR" w:eastAsia="ar-SA" w:bidi="ar-SA"/>
        </w:rPr>
      </w:pPr>
      <w:r>
        <w:rPr>
          <w:lang w:val="tr-TR" w:eastAsia="ar-SA" w:bidi="ar-SA"/>
        </w:rPr>
        <w:t>DEĞERLENDİRME</w:t>
      </w:r>
    </w:p>
    <w:p w:rsidR="006E4D92" w:rsidRPr="006E4D92" w:rsidRDefault="001055B9" w:rsidP="006E4D92">
      <w:pPr>
        <w:jc w:val="both"/>
        <w:rPr>
          <w:rFonts w:ascii="Calibri" w:hAnsi="Calibri"/>
          <w:lang w:val="tr-TR"/>
        </w:rPr>
      </w:pPr>
      <w:r>
        <w:rPr>
          <w:rFonts w:ascii="Calibri" w:hAnsi="Calibri"/>
          <w:lang w:val="tr-TR"/>
        </w:rPr>
        <w:t xml:space="preserve">Test verilerinin 40 puanlık kısmında </w:t>
      </w:r>
      <w:r w:rsidRPr="001055B9">
        <w:rPr>
          <w:rFonts w:ascii="Calibri" w:hAnsi="Calibri"/>
          <w:b/>
          <w:i/>
          <w:lang w:val="tr-TR"/>
        </w:rPr>
        <w:t>N</w:t>
      </w:r>
      <w:r>
        <w:rPr>
          <w:rFonts w:ascii="Calibri" w:hAnsi="Calibri"/>
          <w:lang w:val="tr-TR"/>
        </w:rPr>
        <w:t xml:space="preserve"> sayısı 60’dan büyük olmayacaktır.</w:t>
      </w:r>
    </w:p>
    <w:p w:rsidR="006E4D92" w:rsidRPr="006E4D92" w:rsidRDefault="006E4D92" w:rsidP="006E4D92">
      <w:pPr>
        <w:rPr>
          <w:b/>
          <w:lang w:val="tr-TR" w:eastAsia="ar-SY" w:bidi="ar-SY"/>
        </w:rPr>
      </w:pPr>
    </w:p>
    <w:p w:rsidR="006E4D92" w:rsidRPr="006E4D92" w:rsidRDefault="001055B9" w:rsidP="006E4D92">
      <w:pPr>
        <w:keepNext/>
        <w:rPr>
          <w:rFonts w:ascii="Calibri" w:hAnsi="Calibri"/>
          <w:b/>
          <w:lang w:val="tr-TR" w:eastAsia="ar-SY" w:bidi="ar-SY"/>
        </w:rPr>
      </w:pPr>
      <w:r>
        <w:rPr>
          <w:rFonts w:ascii="Calibri" w:hAnsi="Calibri"/>
          <w:b/>
          <w:lang w:val="tr-TR" w:eastAsia="ar-SY" w:bidi="ar-SY"/>
        </w:rPr>
        <w:t>ÖRNEKLER</w:t>
      </w:r>
    </w:p>
    <w:tbl>
      <w:tblPr>
        <w:tblW w:w="0" w:type="auto"/>
        <w:tblInd w:w="-20" w:type="dxa"/>
        <w:tblLayout w:type="fixed"/>
        <w:tblLook w:val="0000"/>
      </w:tblPr>
      <w:tblGrid>
        <w:gridCol w:w="2768"/>
        <w:gridCol w:w="2643"/>
      </w:tblGrid>
      <w:tr w:rsidR="006E4D92" w:rsidRPr="006E4D92" w:rsidTr="009974B4">
        <w:trPr>
          <w:trHeight w:val="323"/>
        </w:trPr>
        <w:tc>
          <w:tcPr>
            <w:tcW w:w="2768" w:type="dxa"/>
            <w:tcBorders>
              <w:top w:val="single" w:sz="4" w:space="0" w:color="000000"/>
              <w:left w:val="single" w:sz="4" w:space="0" w:color="000000"/>
              <w:bottom w:val="single" w:sz="4" w:space="0" w:color="000000"/>
            </w:tcBorders>
            <w:vAlign w:val="center"/>
          </w:tcPr>
          <w:p w:rsidR="006E4D92" w:rsidRPr="006E4D92" w:rsidRDefault="001055B9" w:rsidP="009974B4">
            <w:pPr>
              <w:snapToGrid w:val="0"/>
              <w:jc w:val="center"/>
              <w:rPr>
                <w:rStyle w:val="Heading2CharCharCharChar"/>
                <w:rFonts w:ascii="Calibri" w:hAnsi="Calibri"/>
                <w:bCs w:val="0"/>
                <w:sz w:val="24"/>
                <w:u w:val="none"/>
                <w:lang w:val="tr-TR"/>
              </w:rPr>
            </w:pPr>
            <w:r>
              <w:rPr>
                <w:rStyle w:val="Heading2CharCharCharChar"/>
                <w:rFonts w:ascii="Calibri" w:hAnsi="Calibri"/>
                <w:bCs w:val="0"/>
                <w:sz w:val="24"/>
                <w:u w:val="none"/>
                <w:lang w:val="tr-TR"/>
              </w:rPr>
              <w:t>Örnek Girdi</w:t>
            </w:r>
          </w:p>
        </w:tc>
        <w:tc>
          <w:tcPr>
            <w:tcW w:w="2643" w:type="dxa"/>
            <w:tcBorders>
              <w:top w:val="single" w:sz="4" w:space="0" w:color="000000"/>
              <w:left w:val="single" w:sz="4" w:space="0" w:color="000000"/>
              <w:bottom w:val="single" w:sz="4" w:space="0" w:color="000000"/>
              <w:right w:val="single" w:sz="4" w:space="0" w:color="000000"/>
            </w:tcBorders>
            <w:vAlign w:val="center"/>
          </w:tcPr>
          <w:p w:rsidR="006E4D92" w:rsidRPr="006E4D92" w:rsidRDefault="001055B9" w:rsidP="001055B9">
            <w:pPr>
              <w:snapToGrid w:val="0"/>
              <w:jc w:val="center"/>
              <w:rPr>
                <w:rStyle w:val="Heading2CharCharCharChar"/>
                <w:rFonts w:ascii="Calibri" w:hAnsi="Calibri"/>
                <w:bCs w:val="0"/>
                <w:sz w:val="24"/>
                <w:u w:val="none"/>
                <w:lang w:val="tr-TR"/>
              </w:rPr>
            </w:pPr>
            <w:r>
              <w:rPr>
                <w:rStyle w:val="Heading2CharCharCharChar"/>
                <w:rFonts w:ascii="Calibri" w:hAnsi="Calibri"/>
                <w:bCs w:val="0"/>
                <w:sz w:val="24"/>
                <w:u w:val="none"/>
                <w:lang w:val="tr-TR"/>
              </w:rPr>
              <w:t>Örnek</w:t>
            </w:r>
            <w:r w:rsidR="006E4D92" w:rsidRPr="006E4D92">
              <w:rPr>
                <w:rStyle w:val="Heading2CharCharCharChar"/>
                <w:rFonts w:ascii="Calibri" w:hAnsi="Calibri"/>
                <w:bCs w:val="0"/>
                <w:sz w:val="24"/>
                <w:u w:val="none"/>
                <w:lang w:val="tr-TR"/>
              </w:rPr>
              <w:t xml:space="preserve"> </w:t>
            </w:r>
            <w:r>
              <w:rPr>
                <w:rStyle w:val="Heading2CharCharCharChar"/>
                <w:rFonts w:ascii="Calibri" w:hAnsi="Calibri"/>
                <w:bCs w:val="0"/>
                <w:sz w:val="24"/>
                <w:u w:val="none"/>
                <w:lang w:val="tr-TR"/>
              </w:rPr>
              <w:t>Çıktı</w:t>
            </w:r>
          </w:p>
        </w:tc>
      </w:tr>
      <w:tr w:rsidR="006E4D92" w:rsidRPr="006E4D92" w:rsidTr="009974B4">
        <w:tc>
          <w:tcPr>
            <w:tcW w:w="2768" w:type="dxa"/>
            <w:tcBorders>
              <w:left w:val="single" w:sz="4" w:space="0" w:color="000000"/>
              <w:bottom w:val="single" w:sz="4" w:space="0" w:color="000000"/>
            </w:tcBorders>
          </w:tcPr>
          <w:p w:rsidR="006E4D92" w:rsidRPr="006E4D92" w:rsidRDefault="006E4D92" w:rsidP="009974B4">
            <w:pPr>
              <w:snapToGrid w:val="0"/>
              <w:rPr>
                <w:rFonts w:ascii="Courier New" w:hAnsi="Courier New" w:cs="Courier New"/>
                <w:sz w:val="22"/>
                <w:szCs w:val="22"/>
                <w:lang w:val="tr-TR"/>
              </w:rPr>
            </w:pPr>
            <w:r w:rsidRPr="006E4D92">
              <w:rPr>
                <w:rFonts w:ascii="Courier New" w:hAnsi="Courier New" w:cs="Courier New"/>
                <w:sz w:val="22"/>
                <w:szCs w:val="22"/>
                <w:lang w:val="tr-TR"/>
              </w:rPr>
              <w:t>7 3</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TTTTTTT</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MGGGGGD</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rPr>
                <w:rFonts w:ascii="Courier New" w:hAnsi="Courier New" w:cs="Courier New"/>
                <w:sz w:val="22"/>
                <w:szCs w:val="22"/>
                <w:lang w:val="tr-TR"/>
              </w:rPr>
            </w:pPr>
            <w:r w:rsidRPr="006E4D92">
              <w:rPr>
                <w:rFonts w:ascii="Courier New" w:hAnsi="Courier New" w:cs="Courier New"/>
                <w:sz w:val="22"/>
                <w:szCs w:val="22"/>
                <w:lang w:val="tr-TR"/>
              </w:rPr>
              <w:t>THHHHHT</w:t>
            </w:r>
          </w:p>
        </w:tc>
        <w:tc>
          <w:tcPr>
            <w:tcW w:w="2643" w:type="dxa"/>
            <w:tcBorders>
              <w:left w:val="single" w:sz="4" w:space="0" w:color="000000"/>
              <w:bottom w:val="single" w:sz="4" w:space="0" w:color="000000"/>
              <w:right w:val="single" w:sz="4" w:space="0" w:color="000000"/>
            </w:tcBorders>
          </w:tcPr>
          <w:p w:rsidR="006E4D92" w:rsidRPr="006E4D92" w:rsidRDefault="006E4D92" w:rsidP="009974B4">
            <w:pPr>
              <w:snapToGrid w:val="0"/>
              <w:rPr>
                <w:rStyle w:val="Heading2CharCharCharChar"/>
                <w:rFonts w:ascii="Courier New" w:hAnsi="Courier New" w:cs="Courier New"/>
                <w:b w:val="0"/>
                <w:sz w:val="22"/>
                <w:szCs w:val="22"/>
                <w:u w:val="none"/>
                <w:lang w:val="tr-TR"/>
              </w:rPr>
            </w:pPr>
            <w:r w:rsidRPr="006E4D92">
              <w:rPr>
                <w:rStyle w:val="Heading2CharCharCharChar"/>
                <w:rFonts w:ascii="Courier New" w:hAnsi="Courier New" w:cs="Courier New"/>
                <w:b w:val="0"/>
                <w:sz w:val="22"/>
                <w:szCs w:val="22"/>
                <w:u w:val="none"/>
                <w:lang w:val="tr-TR"/>
              </w:rPr>
              <w:t>1</w:t>
            </w:r>
          </w:p>
          <w:p w:rsidR="006E4D92" w:rsidRPr="006E4D92" w:rsidRDefault="006E4D92" w:rsidP="009974B4">
            <w:pPr>
              <w:rPr>
                <w:lang w:val="tr-TR"/>
              </w:rPr>
            </w:pPr>
          </w:p>
        </w:tc>
      </w:tr>
    </w:tbl>
    <w:p w:rsidR="006E4D92" w:rsidRPr="006E4D92" w:rsidRDefault="006E4D92" w:rsidP="006E4D92">
      <w:pPr>
        <w:rPr>
          <w:lang w:val="tr-TR"/>
        </w:rPr>
      </w:pPr>
    </w:p>
    <w:p w:rsidR="006E4D92" w:rsidRPr="006E4D92" w:rsidRDefault="001055B9" w:rsidP="006E4D92">
      <w:pPr>
        <w:jc w:val="both"/>
        <w:rPr>
          <w:rFonts w:ascii="Calibri" w:hAnsi="Calibri"/>
          <w:lang w:val="tr-TR"/>
        </w:rPr>
      </w:pPr>
      <w:r>
        <w:rPr>
          <w:rFonts w:ascii="Calibri" w:hAnsi="Calibri"/>
          <w:lang w:val="tr-TR"/>
        </w:rPr>
        <w:t>Bir dakika bal yedikten sonra Mecho en kısa yol olan dümdüz sağ</w:t>
      </w:r>
      <w:r w:rsidR="004E078A">
        <w:rPr>
          <w:rFonts w:ascii="Calibri" w:hAnsi="Calibri"/>
          <w:lang w:val="tr-TR"/>
        </w:rPr>
        <w:t>a giderek</w:t>
      </w:r>
      <w:r>
        <w:rPr>
          <w:rFonts w:ascii="Calibri" w:hAnsi="Calibri"/>
          <w:lang w:val="tr-TR"/>
        </w:rPr>
        <w:t xml:space="preserve"> iki dakikada ev</w:t>
      </w:r>
      <w:r w:rsidR="004E078A">
        <w:rPr>
          <w:rFonts w:ascii="Calibri" w:hAnsi="Calibri"/>
          <w:lang w:val="tr-TR"/>
        </w:rPr>
        <w:t>e varır</w:t>
      </w:r>
      <w:r>
        <w:rPr>
          <w:rFonts w:ascii="Calibri" w:hAnsi="Calibri"/>
          <w:lang w:val="tr-TR"/>
        </w:rPr>
        <w:t>.</w:t>
      </w:r>
    </w:p>
    <w:p w:rsidR="006E4D92" w:rsidRPr="006E4D92" w:rsidRDefault="006E4D92" w:rsidP="006E4D92">
      <w:pPr>
        <w:rPr>
          <w:rFonts w:ascii="Calibri" w:hAnsi="Calibri"/>
          <w:b/>
          <w:lang w:val="tr-TR" w:eastAsia="ar-SY" w:bidi="ar-SY"/>
        </w:rPr>
      </w:pPr>
    </w:p>
    <w:tbl>
      <w:tblPr>
        <w:tblW w:w="0" w:type="auto"/>
        <w:tblInd w:w="-20" w:type="dxa"/>
        <w:tblLayout w:type="fixed"/>
        <w:tblLook w:val="0000"/>
      </w:tblPr>
      <w:tblGrid>
        <w:gridCol w:w="2768"/>
        <w:gridCol w:w="2643"/>
      </w:tblGrid>
      <w:tr w:rsidR="006E4D92" w:rsidRPr="006E4D92" w:rsidTr="009974B4">
        <w:trPr>
          <w:trHeight w:val="323"/>
        </w:trPr>
        <w:tc>
          <w:tcPr>
            <w:tcW w:w="2768" w:type="dxa"/>
            <w:tcBorders>
              <w:top w:val="single" w:sz="4" w:space="0" w:color="000000"/>
              <w:left w:val="single" w:sz="4" w:space="0" w:color="000000"/>
              <w:bottom w:val="single" w:sz="4" w:space="0" w:color="000000"/>
            </w:tcBorders>
            <w:vAlign w:val="center"/>
          </w:tcPr>
          <w:p w:rsidR="006E4D92" w:rsidRPr="006E4D92" w:rsidRDefault="001055B9" w:rsidP="009974B4">
            <w:pPr>
              <w:keepNext/>
              <w:snapToGrid w:val="0"/>
              <w:jc w:val="center"/>
              <w:rPr>
                <w:rStyle w:val="Heading2CharCharCharChar"/>
                <w:rFonts w:ascii="Calibri" w:hAnsi="Calibri"/>
                <w:bCs w:val="0"/>
                <w:sz w:val="24"/>
                <w:u w:val="none"/>
                <w:lang w:val="tr-TR"/>
              </w:rPr>
            </w:pPr>
            <w:r>
              <w:rPr>
                <w:rStyle w:val="Heading2CharCharCharChar"/>
                <w:rFonts w:ascii="Calibri" w:hAnsi="Calibri"/>
                <w:bCs w:val="0"/>
                <w:sz w:val="24"/>
                <w:u w:val="none"/>
                <w:lang w:val="tr-TR"/>
              </w:rPr>
              <w:t>Örnek Girdi</w:t>
            </w:r>
          </w:p>
        </w:tc>
        <w:tc>
          <w:tcPr>
            <w:tcW w:w="2643" w:type="dxa"/>
            <w:tcBorders>
              <w:top w:val="single" w:sz="4" w:space="0" w:color="000000"/>
              <w:left w:val="single" w:sz="4" w:space="0" w:color="000000"/>
              <w:bottom w:val="single" w:sz="4" w:space="0" w:color="000000"/>
              <w:right w:val="single" w:sz="4" w:space="0" w:color="000000"/>
            </w:tcBorders>
            <w:vAlign w:val="center"/>
          </w:tcPr>
          <w:p w:rsidR="006E4D92" w:rsidRPr="006E4D92" w:rsidRDefault="001055B9" w:rsidP="009974B4">
            <w:pPr>
              <w:keepNext/>
              <w:snapToGrid w:val="0"/>
              <w:jc w:val="center"/>
              <w:rPr>
                <w:rStyle w:val="Heading2CharCharCharChar"/>
                <w:rFonts w:ascii="Calibri" w:hAnsi="Calibri"/>
                <w:bCs w:val="0"/>
                <w:sz w:val="24"/>
                <w:u w:val="none"/>
                <w:lang w:val="tr-TR"/>
              </w:rPr>
            </w:pPr>
            <w:r>
              <w:rPr>
                <w:rStyle w:val="Heading2CharCharCharChar"/>
                <w:rFonts w:ascii="Calibri" w:hAnsi="Calibri"/>
                <w:bCs w:val="0"/>
                <w:sz w:val="24"/>
                <w:u w:val="none"/>
                <w:lang w:val="tr-TR"/>
              </w:rPr>
              <w:t>Örnek Çıktı</w:t>
            </w:r>
          </w:p>
        </w:tc>
      </w:tr>
      <w:tr w:rsidR="006E4D92" w:rsidRPr="006E4D92" w:rsidTr="009974B4">
        <w:tc>
          <w:tcPr>
            <w:tcW w:w="2768" w:type="dxa"/>
            <w:tcBorders>
              <w:left w:val="single" w:sz="4" w:space="0" w:color="000000"/>
              <w:bottom w:val="single" w:sz="4" w:space="0" w:color="000000"/>
            </w:tcBorders>
          </w:tcPr>
          <w:p w:rsidR="006E4D92" w:rsidRPr="006E4D92" w:rsidRDefault="006E4D92" w:rsidP="009974B4">
            <w:pPr>
              <w:keepNext/>
              <w:snapToGrid w:val="0"/>
              <w:rPr>
                <w:rFonts w:ascii="Courier New" w:hAnsi="Courier New" w:cs="Courier New"/>
                <w:sz w:val="22"/>
                <w:szCs w:val="22"/>
                <w:lang w:val="tr-TR"/>
              </w:rPr>
            </w:pPr>
            <w:r w:rsidRPr="006E4D92">
              <w:rPr>
                <w:rFonts w:ascii="Courier New" w:hAnsi="Courier New" w:cs="Courier New"/>
                <w:sz w:val="22"/>
                <w:szCs w:val="22"/>
                <w:lang w:val="tr-TR"/>
              </w:rPr>
              <w:t>7 3</w:t>
            </w:r>
          </w:p>
          <w:p w:rsidR="006E4D92" w:rsidRPr="006E4D92" w:rsidRDefault="006E4D92" w:rsidP="009974B4">
            <w:pPr>
              <w:keepNext/>
              <w:rPr>
                <w:rFonts w:ascii="Courier New" w:hAnsi="Courier New" w:cs="Courier New"/>
                <w:sz w:val="22"/>
                <w:szCs w:val="22"/>
                <w:lang w:val="tr-TR"/>
              </w:rPr>
            </w:pPr>
            <w:r w:rsidRPr="006E4D92">
              <w:rPr>
                <w:rFonts w:ascii="Courier New" w:hAnsi="Courier New" w:cs="Courier New"/>
                <w:sz w:val="22"/>
                <w:szCs w:val="22"/>
                <w:lang w:val="tr-TR"/>
              </w:rPr>
              <w:t>TTTTTTT</w:t>
            </w:r>
          </w:p>
          <w:p w:rsidR="006E4D92" w:rsidRPr="006E4D92" w:rsidRDefault="006E4D92" w:rsidP="009974B4">
            <w:pPr>
              <w:keepNext/>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keepNext/>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keepNext/>
              <w:rPr>
                <w:rFonts w:ascii="Courier New" w:hAnsi="Courier New" w:cs="Courier New"/>
                <w:sz w:val="22"/>
                <w:szCs w:val="22"/>
                <w:lang w:val="tr-TR"/>
              </w:rPr>
            </w:pPr>
            <w:r w:rsidRPr="006E4D92">
              <w:rPr>
                <w:rFonts w:ascii="Courier New" w:hAnsi="Courier New" w:cs="Courier New"/>
                <w:sz w:val="22"/>
                <w:szCs w:val="22"/>
                <w:lang w:val="tr-TR"/>
              </w:rPr>
              <w:t>MGGGGGD</w:t>
            </w:r>
          </w:p>
          <w:p w:rsidR="006E4D92" w:rsidRPr="006E4D92" w:rsidRDefault="006E4D92" w:rsidP="009974B4">
            <w:pPr>
              <w:keepNext/>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6E4D92" w:rsidP="009974B4">
            <w:pPr>
              <w:keepNext/>
              <w:rPr>
                <w:rFonts w:ascii="Courier New" w:hAnsi="Courier New" w:cs="Courier New"/>
                <w:sz w:val="22"/>
                <w:szCs w:val="22"/>
                <w:lang w:val="tr-TR"/>
              </w:rPr>
            </w:pPr>
            <w:r w:rsidRPr="006E4D92">
              <w:rPr>
                <w:rFonts w:ascii="Courier New" w:hAnsi="Courier New" w:cs="Courier New"/>
                <w:sz w:val="22"/>
                <w:szCs w:val="22"/>
                <w:lang w:val="tr-TR"/>
              </w:rPr>
              <w:t>TGGGGGT</w:t>
            </w:r>
          </w:p>
          <w:p w:rsidR="006E4D92" w:rsidRPr="006E4D92" w:rsidRDefault="00131C81" w:rsidP="009974B4">
            <w:pPr>
              <w:rPr>
                <w:rFonts w:ascii="Courier New" w:hAnsi="Courier New" w:cs="Courier New"/>
                <w:sz w:val="22"/>
                <w:szCs w:val="22"/>
                <w:lang w:val="tr-TR"/>
              </w:rPr>
            </w:pPr>
            <w:r>
              <w:rPr>
                <w:rFonts w:ascii="Courier New" w:hAnsi="Courier New" w:cs="Courier New"/>
                <w:sz w:val="22"/>
                <w:szCs w:val="22"/>
              </w:rPr>
              <w:t>TGHHGGT</w:t>
            </w:r>
          </w:p>
        </w:tc>
        <w:tc>
          <w:tcPr>
            <w:tcW w:w="2643" w:type="dxa"/>
            <w:tcBorders>
              <w:left w:val="single" w:sz="4" w:space="0" w:color="000000"/>
              <w:bottom w:val="single" w:sz="4" w:space="0" w:color="000000"/>
              <w:right w:val="single" w:sz="4" w:space="0" w:color="000000"/>
            </w:tcBorders>
          </w:tcPr>
          <w:p w:rsidR="006E4D92" w:rsidRPr="006E4D92" w:rsidRDefault="006E4D92" w:rsidP="009974B4">
            <w:pPr>
              <w:keepNext/>
              <w:snapToGrid w:val="0"/>
              <w:rPr>
                <w:rStyle w:val="Heading2CharCharCharChar"/>
                <w:rFonts w:ascii="Courier New" w:hAnsi="Courier New" w:cs="Courier New"/>
                <w:b w:val="0"/>
                <w:sz w:val="22"/>
                <w:szCs w:val="22"/>
                <w:u w:val="none"/>
                <w:lang w:val="tr-TR"/>
              </w:rPr>
            </w:pPr>
            <w:r w:rsidRPr="006E4D92">
              <w:rPr>
                <w:rStyle w:val="Heading2CharCharCharChar"/>
                <w:rFonts w:ascii="Courier New" w:hAnsi="Courier New" w:cs="Courier New"/>
                <w:b w:val="0"/>
                <w:sz w:val="22"/>
                <w:szCs w:val="22"/>
                <w:u w:val="none"/>
                <w:lang w:val="tr-TR"/>
              </w:rPr>
              <w:t>2</w:t>
            </w:r>
          </w:p>
          <w:p w:rsidR="006E4D92" w:rsidRPr="006E4D92" w:rsidRDefault="006E4D92" w:rsidP="009974B4">
            <w:pPr>
              <w:keepNext/>
              <w:rPr>
                <w:lang w:val="tr-TR"/>
              </w:rPr>
            </w:pPr>
          </w:p>
        </w:tc>
      </w:tr>
    </w:tbl>
    <w:p w:rsidR="006E4D92" w:rsidRPr="006E4D92" w:rsidRDefault="006E4D92" w:rsidP="006E4D92">
      <w:pPr>
        <w:rPr>
          <w:lang w:val="tr-TR"/>
        </w:rPr>
      </w:pPr>
    </w:p>
    <w:p w:rsidR="006E4D92" w:rsidRPr="006E4D92" w:rsidRDefault="004E078A" w:rsidP="006E4D92">
      <w:pPr>
        <w:pStyle w:val="BodyText3"/>
        <w:rPr>
          <w:lang w:val="tr-TR" w:eastAsia="ar-SA" w:bidi="ar-SA"/>
        </w:rPr>
      </w:pPr>
      <w:r>
        <w:rPr>
          <w:lang w:val="tr-TR" w:eastAsia="ar-SA" w:bidi="ar-SA"/>
        </w:rPr>
        <w:t>Mecho</w:t>
      </w:r>
      <w:r w:rsidRPr="006E4D92">
        <w:rPr>
          <w:lang w:val="tr-TR" w:eastAsia="ar-SA" w:bidi="ar-SA"/>
        </w:rPr>
        <w:t xml:space="preserve"> </w:t>
      </w:r>
      <w:r>
        <w:rPr>
          <w:lang w:val="tr-TR" w:eastAsia="ar-SA" w:bidi="ar-SA"/>
        </w:rPr>
        <w:t>i</w:t>
      </w:r>
      <w:r w:rsidR="001055B9">
        <w:rPr>
          <w:lang w:val="tr-TR" w:eastAsia="ar-SA" w:bidi="ar-SA"/>
        </w:rPr>
        <w:t xml:space="preserve">ki dakika bal yedikten sonra üçüncü dakikada </w:t>
      </w:r>
      <w:r w:rsidR="006E4D92" w:rsidRPr="006E4D92">
        <w:rPr>
          <w:lang w:val="tr-TR" w:eastAsia="ar-SA" w:bidi="ar-SA"/>
        </w:rPr>
        <w:sym w:font="Symbol" w:char="F0AE"/>
      </w:r>
      <w:r w:rsidR="006E4D92" w:rsidRPr="006E4D92">
        <w:rPr>
          <w:lang w:val="tr-TR" w:eastAsia="ar-SA" w:bidi="ar-SA"/>
        </w:rPr>
        <w:sym w:font="Symbol" w:char="F0AD"/>
      </w:r>
      <w:r w:rsidR="006E4D92" w:rsidRPr="006E4D92">
        <w:rPr>
          <w:lang w:val="tr-TR" w:eastAsia="ar-SA" w:bidi="ar-SA"/>
        </w:rPr>
        <w:sym w:font="Symbol" w:char="F0AE"/>
      </w:r>
      <w:r w:rsidR="006E4D92" w:rsidRPr="006E4D92">
        <w:rPr>
          <w:lang w:val="tr-TR" w:eastAsia="ar-SA" w:bidi="ar-SA"/>
        </w:rPr>
        <w:t xml:space="preserve"> </w:t>
      </w:r>
      <w:r w:rsidR="001055B9">
        <w:rPr>
          <w:lang w:val="tr-TR" w:eastAsia="ar-SA" w:bidi="ar-SA"/>
        </w:rPr>
        <w:t>adımlarını</w:t>
      </w:r>
      <w:r w:rsidR="006E4D92" w:rsidRPr="006E4D92">
        <w:rPr>
          <w:lang w:val="tr-TR" w:eastAsia="ar-SA" w:bidi="ar-SA"/>
        </w:rPr>
        <w:t xml:space="preserve">, </w:t>
      </w:r>
      <w:r w:rsidR="001055B9">
        <w:rPr>
          <w:lang w:val="tr-TR" w:eastAsia="ar-SA" w:bidi="ar-SA"/>
        </w:rPr>
        <w:t>dördüncü dakikada</w:t>
      </w:r>
      <w:r w:rsidR="006E4D92" w:rsidRPr="006E4D92">
        <w:rPr>
          <w:lang w:val="tr-TR" w:eastAsia="ar-SA" w:bidi="ar-SA"/>
        </w:rPr>
        <w:t xml:space="preserve"> </w:t>
      </w:r>
      <w:r w:rsidR="006E4D92" w:rsidRPr="006E4D92">
        <w:rPr>
          <w:lang w:val="tr-TR" w:eastAsia="ar-SA" w:bidi="ar-SA"/>
        </w:rPr>
        <w:sym w:font="Symbol" w:char="F0AE"/>
      </w:r>
      <w:r w:rsidR="006E4D92" w:rsidRPr="006E4D92">
        <w:rPr>
          <w:lang w:val="tr-TR" w:eastAsia="ar-SA" w:bidi="ar-SA"/>
        </w:rPr>
        <w:sym w:font="Symbol" w:char="F0AE"/>
      </w:r>
      <w:r w:rsidR="006E4D92" w:rsidRPr="006E4D92">
        <w:rPr>
          <w:lang w:val="tr-TR" w:eastAsia="ar-SA" w:bidi="ar-SA"/>
        </w:rPr>
        <w:sym w:font="Symbol" w:char="F0AE"/>
      </w:r>
      <w:r w:rsidR="006E4D92" w:rsidRPr="006E4D92">
        <w:rPr>
          <w:lang w:val="tr-TR" w:eastAsia="ar-SA" w:bidi="ar-SA"/>
        </w:rPr>
        <w:t xml:space="preserve"> </w:t>
      </w:r>
      <w:r w:rsidR="001055B9">
        <w:rPr>
          <w:lang w:val="tr-TR" w:eastAsia="ar-SA" w:bidi="ar-SA"/>
        </w:rPr>
        <w:t xml:space="preserve">adımlarını ve beşinci dakikada </w:t>
      </w:r>
      <w:r w:rsidR="006E4D92" w:rsidRPr="006E4D92">
        <w:rPr>
          <w:lang w:val="tr-TR" w:eastAsia="ar-SA" w:bidi="ar-SA"/>
        </w:rPr>
        <w:t xml:space="preserve"> </w:t>
      </w:r>
      <w:r w:rsidR="006E4D92" w:rsidRPr="006E4D92">
        <w:rPr>
          <w:lang w:val="tr-TR" w:eastAsia="ar-SA" w:bidi="ar-SA"/>
        </w:rPr>
        <w:sym w:font="Symbol" w:char="F0AF"/>
      </w:r>
      <w:r w:rsidR="006E4D92" w:rsidRPr="006E4D92">
        <w:rPr>
          <w:lang w:val="tr-TR" w:eastAsia="ar-SA" w:bidi="ar-SA"/>
        </w:rPr>
        <w:sym w:font="Symbol" w:char="F0AE"/>
      </w:r>
      <w:r w:rsidR="006E4D92" w:rsidRPr="006E4D92">
        <w:rPr>
          <w:lang w:val="tr-TR" w:eastAsia="ar-SA" w:bidi="ar-SA"/>
        </w:rPr>
        <w:t xml:space="preserve"> </w:t>
      </w:r>
      <w:r w:rsidR="001055B9">
        <w:rPr>
          <w:lang w:val="tr-TR" w:eastAsia="ar-SA" w:bidi="ar-SA"/>
        </w:rPr>
        <w:t xml:space="preserve">adımlarını yapar.    </w:t>
      </w:r>
    </w:p>
    <w:sectPr w:rsidR="006E4D92" w:rsidRPr="006E4D92" w:rsidSect="002634C1">
      <w:headerReference w:type="default" r:id="rId7"/>
      <w:footerReference w:type="default" r:id="rId8"/>
      <w:footnotePr>
        <w:pos w:val="beneathText"/>
      </w:footnotePr>
      <w:pgSz w:w="11905" w:h="16837"/>
      <w:pgMar w:top="416" w:right="907" w:bottom="776" w:left="720" w:header="36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689" w:rsidRDefault="00EF2689">
      <w:r>
        <w:separator/>
      </w:r>
    </w:p>
  </w:endnote>
  <w:endnote w:type="continuationSeparator" w:id="1">
    <w:p w:rsidR="00EF2689" w:rsidRDefault="00EF26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ndale Sans UI">
    <w:altName w:val="Arial Unicode MS"/>
    <w:charset w:val="EE"/>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E7E" w:rsidRPr="00DB5E7E" w:rsidRDefault="00DB5E7E">
    <w:pPr>
      <w:pStyle w:val="Footer"/>
      <w:jc w:val="right"/>
    </w:pPr>
    <w:r w:rsidRPr="00DB5E7E">
      <w:t xml:space="preserve">Sayfa </w:t>
    </w:r>
    <w:fldSimple w:instr=" PAGE ">
      <w:r w:rsidR="003416F9">
        <w:rPr>
          <w:noProof/>
        </w:rPr>
        <w:t>1</w:t>
      </w:r>
    </w:fldSimple>
    <w:r w:rsidRPr="00DB5E7E">
      <w:t xml:space="preserve"> / </w:t>
    </w:r>
    <w:fldSimple w:instr=" NUMPAGES  ">
      <w:r w:rsidR="003416F9">
        <w:rPr>
          <w:noProof/>
        </w:rPr>
        <w:t>3</w:t>
      </w:r>
    </w:fldSimple>
  </w:p>
  <w:p w:rsidR="005A4480" w:rsidRPr="00DB5E7E" w:rsidRDefault="005A4480">
    <w:pPr>
      <w:pStyle w:val="Footer"/>
      <w:jc w:val="right"/>
      <w:rPr>
        <w:rFonts w:ascii="Calibri" w:hAnsi="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689" w:rsidRDefault="00EF2689">
      <w:r>
        <w:separator/>
      </w:r>
    </w:p>
  </w:footnote>
  <w:footnote w:type="continuationSeparator" w:id="1">
    <w:p w:rsidR="00EF2689" w:rsidRDefault="00EF26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480" w:rsidRDefault="00681E26">
    <w:pPr>
      <w:pStyle w:val="Header"/>
    </w:pPr>
    <w:r w:rsidRPr="00681E2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70.5pt;height:90.4pt;z-index:1">
          <v:imagedata r:id="rId1" o:title="ioi2009"/>
        </v:shape>
      </w:pict>
    </w:r>
  </w:p>
  <w:p w:rsidR="005A4480" w:rsidRDefault="005A4480">
    <w:pPr>
      <w:pStyle w:val="Header"/>
      <w:jc w:val="right"/>
      <w:rPr>
        <w:rFonts w:ascii="Garamond" w:hAnsi="Garamond"/>
        <w:b/>
        <w:bCs/>
      </w:rPr>
    </w:pPr>
    <w:r>
      <w:rPr>
        <w:rFonts w:ascii="Garamond" w:hAnsi="Garamond"/>
        <w:b/>
        <w:bCs/>
      </w:rPr>
      <w:t>International Olympiad In Informatics 2009</w:t>
    </w:r>
  </w:p>
  <w:p w:rsidR="005A4480" w:rsidRDefault="005A4480">
    <w:pPr>
      <w:pStyle w:val="Header"/>
      <w:jc w:val="right"/>
      <w:rPr>
        <w:rFonts w:ascii="Garamond" w:hAnsi="Garamond"/>
        <w:b/>
        <w:bCs/>
      </w:rPr>
    </w:pPr>
    <w:r>
      <w:rPr>
        <w:rFonts w:ascii="Garamond" w:hAnsi="Garamond"/>
        <w:b/>
        <w:bCs/>
      </w:rPr>
      <w:t>August 8 – 15, Plovdiv, Bulgaria</w:t>
    </w:r>
  </w:p>
  <w:p w:rsidR="005A4480" w:rsidRDefault="005A4480">
    <w:pPr>
      <w:pStyle w:val="Header"/>
      <w:jc w:val="right"/>
      <w:rPr>
        <w:b/>
        <w:bCs/>
      </w:rPr>
    </w:pPr>
  </w:p>
  <w:p w:rsidR="005A4480" w:rsidRDefault="005A4480">
    <w:pPr>
      <w:pStyle w:val="Header"/>
      <w:jc w:val="right"/>
      <w:rPr>
        <w:rFonts w:ascii="Garamond" w:hAnsi="Garamond"/>
        <w:b/>
        <w:bCs/>
      </w:rPr>
    </w:pPr>
    <w:r>
      <w:rPr>
        <w:rFonts w:ascii="Garamond" w:hAnsi="Garamond"/>
        <w:b/>
        <w:bCs/>
      </w:rPr>
      <w:t>C</w:t>
    </w:r>
    <w:r w:rsidR="00DB5E7E">
      <w:rPr>
        <w:rFonts w:ascii="Garamond" w:hAnsi="Garamond"/>
        <w:b/>
        <w:bCs/>
      </w:rPr>
      <w:t>ontest Day 2</w:t>
    </w:r>
    <w:r>
      <w:rPr>
        <w:rFonts w:ascii="Garamond" w:hAnsi="Garamond"/>
        <w:b/>
        <w:bCs/>
      </w:rPr>
      <w:t xml:space="preserve"> - </w:t>
    </w:r>
    <w:r w:rsidR="005704BF">
      <w:rPr>
        <w:rFonts w:ascii="Garamond" w:hAnsi="Garamond"/>
        <w:b/>
        <w:bCs/>
      </w:rPr>
      <w:t>Mecho</w:t>
    </w:r>
  </w:p>
  <w:p w:rsidR="005A4480" w:rsidRDefault="005A4480">
    <w:pPr>
      <w:pStyle w:val="Header"/>
      <w:jc w:val="right"/>
      <w:rPr>
        <w:lang w:val="bg-BG"/>
      </w:rPr>
    </w:pPr>
    <w:r>
      <w:tab/>
    </w:r>
    <w:r w:rsidR="00DB5E7E">
      <w:rPr>
        <w:rFonts w:ascii="Garamond" w:hAnsi="Garamond"/>
        <w:b/>
        <w:bCs/>
      </w:rPr>
      <w:t>Turkish</w:t>
    </w:r>
  </w:p>
  <w:p w:rsidR="005A4480" w:rsidRDefault="005A4480">
    <w:pPr>
      <w:pStyle w:val="Header"/>
      <w:pBdr>
        <w:bottom w:val="single" w:sz="4" w:space="1" w:color="000000"/>
      </w:pBdr>
      <w:tabs>
        <w:tab w:val="clear" w:pos="4153"/>
        <w:tab w:val="clear" w:pos="8306"/>
        <w:tab w:val="left" w:pos="6195"/>
      </w:tabs>
    </w:pPr>
  </w:p>
  <w:p w:rsidR="005A4480" w:rsidRDefault="005A44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cs="Courier New"/>
      </w:rPr>
    </w:lvl>
  </w:abstractNum>
  <w:abstractNum w:abstractNumId="3">
    <w:nsid w:val="09BE6BDA"/>
    <w:multiLevelType w:val="hybridMultilevel"/>
    <w:tmpl w:val="D244F114"/>
    <w:lvl w:ilvl="0" w:tplc="670E047E">
      <w:numFmt w:val="bullet"/>
      <w:lvlText w:val="-"/>
      <w:lvlJc w:val="left"/>
      <w:pPr>
        <w:tabs>
          <w:tab w:val="num" w:pos="720"/>
        </w:tabs>
        <w:ind w:left="720" w:hanging="360"/>
      </w:pPr>
      <w:rPr>
        <w:rFonts w:ascii="Calibri" w:eastAsia="Times New Roman" w:hAnsi="Calibri" w:cs="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F97EC6"/>
    <w:multiLevelType w:val="hybridMultilevel"/>
    <w:tmpl w:val="A6162E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E33319"/>
    <w:multiLevelType w:val="hybridMultilevel"/>
    <w:tmpl w:val="F132B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3B101F0"/>
    <w:multiLevelType w:val="hybridMultilevel"/>
    <w:tmpl w:val="2C3A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12579"/>
    <w:multiLevelType w:val="hybridMultilevel"/>
    <w:tmpl w:val="A6162ECE"/>
    <w:lvl w:ilvl="0" w:tplc="E91A0B9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8">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0AFA"/>
    <w:rsid w:val="000E7981"/>
    <w:rsid w:val="001055B9"/>
    <w:rsid w:val="00112BAC"/>
    <w:rsid w:val="001230DA"/>
    <w:rsid w:val="00131C81"/>
    <w:rsid w:val="001355C1"/>
    <w:rsid w:val="002634C1"/>
    <w:rsid w:val="002A774D"/>
    <w:rsid w:val="003416F9"/>
    <w:rsid w:val="00415DC9"/>
    <w:rsid w:val="004506D8"/>
    <w:rsid w:val="004E078A"/>
    <w:rsid w:val="005208A0"/>
    <w:rsid w:val="005704BF"/>
    <w:rsid w:val="005A4480"/>
    <w:rsid w:val="006024C8"/>
    <w:rsid w:val="006171B6"/>
    <w:rsid w:val="00681E26"/>
    <w:rsid w:val="006E4D92"/>
    <w:rsid w:val="0085307F"/>
    <w:rsid w:val="008D5A8A"/>
    <w:rsid w:val="00911E72"/>
    <w:rsid w:val="00922FDA"/>
    <w:rsid w:val="009A3A0B"/>
    <w:rsid w:val="00B4245E"/>
    <w:rsid w:val="00B94AA5"/>
    <w:rsid w:val="00BB6215"/>
    <w:rsid w:val="00C12690"/>
    <w:rsid w:val="00C16807"/>
    <w:rsid w:val="00C3034C"/>
    <w:rsid w:val="00D05B7D"/>
    <w:rsid w:val="00DB5E7E"/>
    <w:rsid w:val="00DE151D"/>
    <w:rsid w:val="00E00AFA"/>
    <w:rsid w:val="00E34C8F"/>
    <w:rsid w:val="00EC59D0"/>
    <w:rsid w:val="00ED7D96"/>
    <w:rsid w:val="00EF26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4C1"/>
    <w:pPr>
      <w:suppressAutoHyphens/>
    </w:pPr>
    <w:rPr>
      <w:sz w:val="24"/>
      <w:szCs w:val="24"/>
      <w:lang w:eastAsia="ar-SA"/>
    </w:rPr>
  </w:style>
  <w:style w:type="paragraph" w:styleId="Heading1">
    <w:name w:val="heading 1"/>
    <w:basedOn w:val="Normal"/>
    <w:next w:val="Normal"/>
    <w:qFormat/>
    <w:rsid w:val="002634C1"/>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2634C1"/>
    <w:pPr>
      <w:keepNext/>
      <w:tabs>
        <w:tab w:val="num" w:pos="0"/>
      </w:tabs>
      <w:jc w:val="center"/>
      <w:outlineLvl w:val="1"/>
    </w:pPr>
    <w:rPr>
      <w:rFonts w:eastAsia="Arial Unicode MS"/>
      <w:b/>
      <w:bCs/>
      <w:sz w:val="44"/>
      <w:u w:val="single"/>
    </w:rPr>
  </w:style>
  <w:style w:type="paragraph" w:styleId="Heading3">
    <w:name w:val="heading 3"/>
    <w:basedOn w:val="Normal"/>
    <w:next w:val="Normal"/>
    <w:qFormat/>
    <w:rsid w:val="002634C1"/>
    <w:pPr>
      <w:keepNext/>
      <w:tabs>
        <w:tab w:val="num" w:pos="0"/>
      </w:tabs>
      <w:outlineLvl w:val="2"/>
    </w:pPr>
    <w:rPr>
      <w:sz w:val="36"/>
    </w:rPr>
  </w:style>
  <w:style w:type="paragraph" w:styleId="Heading4">
    <w:name w:val="heading 4"/>
    <w:basedOn w:val="Normal"/>
    <w:next w:val="Normal"/>
    <w:qFormat/>
    <w:rsid w:val="002634C1"/>
    <w:pPr>
      <w:keepNext/>
      <w:tabs>
        <w:tab w:val="num" w:pos="0"/>
      </w:tabs>
      <w:jc w:val="center"/>
      <w:outlineLvl w:val="3"/>
    </w:pPr>
    <w:rPr>
      <w:rFonts w:eastAsia="Arial Unicode MS"/>
      <w:i/>
      <w:iCs/>
      <w:sz w:val="72"/>
      <w:u w:val="single"/>
    </w:rPr>
  </w:style>
  <w:style w:type="paragraph" w:styleId="Heading5">
    <w:name w:val="heading 5"/>
    <w:basedOn w:val="Normal"/>
    <w:next w:val="BodyText"/>
    <w:qFormat/>
    <w:rsid w:val="002634C1"/>
    <w:pPr>
      <w:tabs>
        <w:tab w:val="num" w:pos="0"/>
      </w:tabs>
      <w:spacing w:before="280" w:after="280"/>
      <w:outlineLvl w:val="4"/>
    </w:pPr>
    <w:rPr>
      <w:rFonts w:ascii="Arial Unicode MS" w:eastAsia="Arial Unicode MS" w:hAnsi="Arial Unicode MS" w:cs="Arial Unicode MS"/>
      <w:b/>
      <w:bCs/>
      <w:sz w:val="20"/>
      <w:szCs w:val="20"/>
    </w:rPr>
  </w:style>
  <w:style w:type="paragraph" w:styleId="Heading6">
    <w:name w:val="heading 6"/>
    <w:basedOn w:val="Normal"/>
    <w:next w:val="Normal"/>
    <w:qFormat/>
    <w:rsid w:val="002634C1"/>
    <w:pPr>
      <w:keepNext/>
      <w:tabs>
        <w:tab w:val="num" w:pos="0"/>
      </w:tabs>
      <w:outlineLvl w:val="5"/>
    </w:pPr>
    <w:rPr>
      <w:b/>
      <w:bCs/>
      <w:sz w:val="36"/>
    </w:rPr>
  </w:style>
  <w:style w:type="paragraph" w:styleId="Heading7">
    <w:name w:val="heading 7"/>
    <w:basedOn w:val="Normal"/>
    <w:next w:val="Normal"/>
    <w:qFormat/>
    <w:rsid w:val="002634C1"/>
    <w:pPr>
      <w:keepNext/>
      <w:jc w:val="both"/>
      <w:outlineLvl w:val="6"/>
    </w:pPr>
    <w:rPr>
      <w:rFonts w:ascii="Calibri" w:hAnsi="Calibri"/>
      <w:b/>
      <w:lang w:eastAsia="ar-SY" w:bidi="ar-SY"/>
    </w:rPr>
  </w:style>
  <w:style w:type="paragraph" w:styleId="Heading8">
    <w:name w:val="heading 8"/>
    <w:basedOn w:val="Normal"/>
    <w:next w:val="Normal"/>
    <w:qFormat/>
    <w:rsid w:val="002634C1"/>
    <w:pPr>
      <w:keepNext/>
      <w:outlineLvl w:val="7"/>
    </w:pPr>
    <w:rPr>
      <w:rFonts w:ascii="Calibri" w:hAnsi="Calibri"/>
      <w:b/>
      <w:lang w:eastAsia="ar-SY" w:bidi="ar-SY"/>
    </w:rPr>
  </w:style>
  <w:style w:type="paragraph" w:styleId="Heading9">
    <w:name w:val="heading 9"/>
    <w:basedOn w:val="Normal"/>
    <w:next w:val="Normal"/>
    <w:qFormat/>
    <w:rsid w:val="002634C1"/>
    <w:pPr>
      <w:keepNext/>
      <w:outlineLvl w:val="8"/>
    </w:pPr>
    <w:rPr>
      <w:rFonts w:ascii="Calibri" w:hAnsi="Calibri"/>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634C1"/>
    <w:rPr>
      <w:rFonts w:ascii="Symbol" w:hAnsi="Symbol"/>
    </w:rPr>
  </w:style>
  <w:style w:type="character" w:customStyle="1" w:styleId="WW8Num3z0">
    <w:name w:val="WW8Num3z0"/>
    <w:rsid w:val="002634C1"/>
    <w:rPr>
      <w:rFonts w:ascii="Courier New" w:hAnsi="Courier New" w:cs="Courier New"/>
    </w:rPr>
  </w:style>
  <w:style w:type="character" w:customStyle="1" w:styleId="Absatz-Standardschriftart">
    <w:name w:val="Absatz-Standardschriftart"/>
    <w:rsid w:val="002634C1"/>
  </w:style>
  <w:style w:type="character" w:customStyle="1" w:styleId="Fuentedeprrafopredeter">
    <w:name w:val="Fuente de párrafo predeter."/>
    <w:rsid w:val="002634C1"/>
  </w:style>
  <w:style w:type="character" w:customStyle="1" w:styleId="WW-Absatz-Standardschriftart">
    <w:name w:val="WW-Absatz-Standardschriftart"/>
    <w:rsid w:val="002634C1"/>
  </w:style>
  <w:style w:type="character" w:customStyle="1" w:styleId="WW8Num1z0">
    <w:name w:val="WW8Num1z0"/>
    <w:rsid w:val="002634C1"/>
    <w:rPr>
      <w:rFonts w:ascii="Symbol" w:hAnsi="Symbol"/>
    </w:rPr>
  </w:style>
  <w:style w:type="character" w:customStyle="1" w:styleId="WW8Num1z1">
    <w:name w:val="WW8Num1z1"/>
    <w:rsid w:val="002634C1"/>
    <w:rPr>
      <w:rFonts w:ascii="Courier New" w:hAnsi="Courier New"/>
    </w:rPr>
  </w:style>
  <w:style w:type="character" w:customStyle="1" w:styleId="WW8Num1z2">
    <w:name w:val="WW8Num1z2"/>
    <w:rsid w:val="002634C1"/>
    <w:rPr>
      <w:rFonts w:ascii="Wingdings" w:hAnsi="Wingdings"/>
    </w:rPr>
  </w:style>
  <w:style w:type="character" w:customStyle="1" w:styleId="WW8Num2z1">
    <w:name w:val="WW8Num2z1"/>
    <w:rsid w:val="002634C1"/>
    <w:rPr>
      <w:rFonts w:ascii="Courier New" w:hAnsi="Courier New" w:cs="Courier New"/>
    </w:rPr>
  </w:style>
  <w:style w:type="character" w:customStyle="1" w:styleId="WW8Num2z2">
    <w:name w:val="WW8Num2z2"/>
    <w:rsid w:val="002634C1"/>
    <w:rPr>
      <w:rFonts w:ascii="Wingdings" w:hAnsi="Wingdings"/>
    </w:rPr>
  </w:style>
  <w:style w:type="character" w:customStyle="1" w:styleId="WW8Num3z2">
    <w:name w:val="WW8Num3z2"/>
    <w:rsid w:val="002634C1"/>
    <w:rPr>
      <w:rFonts w:ascii="Wingdings" w:hAnsi="Wingdings"/>
    </w:rPr>
  </w:style>
  <w:style w:type="character" w:customStyle="1" w:styleId="WW8Num3z3">
    <w:name w:val="WW8Num3z3"/>
    <w:rsid w:val="002634C1"/>
    <w:rPr>
      <w:rFonts w:ascii="Symbol" w:hAnsi="Symbol"/>
    </w:rPr>
  </w:style>
  <w:style w:type="character" w:customStyle="1" w:styleId="WW8Num4z0">
    <w:name w:val="WW8Num4z0"/>
    <w:rsid w:val="002634C1"/>
    <w:rPr>
      <w:rFonts w:ascii="Symbol" w:hAnsi="Symbol"/>
    </w:rPr>
  </w:style>
  <w:style w:type="character" w:customStyle="1" w:styleId="WW8Num4z1">
    <w:name w:val="WW8Num4z1"/>
    <w:rsid w:val="002634C1"/>
    <w:rPr>
      <w:rFonts w:ascii="Courier New" w:hAnsi="Courier New" w:cs="Courier New"/>
    </w:rPr>
  </w:style>
  <w:style w:type="character" w:customStyle="1" w:styleId="WW8Num4z2">
    <w:name w:val="WW8Num4z2"/>
    <w:rsid w:val="002634C1"/>
    <w:rPr>
      <w:rFonts w:ascii="Wingdings" w:hAnsi="Wingdings"/>
    </w:rPr>
  </w:style>
  <w:style w:type="character" w:customStyle="1" w:styleId="WW8Num5z0">
    <w:name w:val="WW8Num5z0"/>
    <w:rsid w:val="002634C1"/>
    <w:rPr>
      <w:rFonts w:ascii="Courier New" w:hAnsi="Courier New"/>
    </w:rPr>
  </w:style>
  <w:style w:type="character" w:customStyle="1" w:styleId="WW8Num5z2">
    <w:name w:val="WW8Num5z2"/>
    <w:rsid w:val="002634C1"/>
    <w:rPr>
      <w:rFonts w:ascii="Wingdings" w:hAnsi="Wingdings"/>
    </w:rPr>
  </w:style>
  <w:style w:type="character" w:customStyle="1" w:styleId="WW8Num5z3">
    <w:name w:val="WW8Num5z3"/>
    <w:rsid w:val="002634C1"/>
    <w:rPr>
      <w:rFonts w:ascii="Symbol" w:hAnsi="Symbol"/>
    </w:rPr>
  </w:style>
  <w:style w:type="character" w:customStyle="1" w:styleId="WW8Num6z0">
    <w:name w:val="WW8Num6z0"/>
    <w:rsid w:val="002634C1"/>
    <w:rPr>
      <w:rFonts w:ascii="Symbol" w:hAnsi="Symbol"/>
    </w:rPr>
  </w:style>
  <w:style w:type="character" w:customStyle="1" w:styleId="WW8Num6z1">
    <w:name w:val="WW8Num6z1"/>
    <w:rsid w:val="002634C1"/>
    <w:rPr>
      <w:rFonts w:ascii="Courier New" w:hAnsi="Courier New" w:cs="Courier New"/>
    </w:rPr>
  </w:style>
  <w:style w:type="character" w:customStyle="1" w:styleId="WW8Num6z2">
    <w:name w:val="WW8Num6z2"/>
    <w:rsid w:val="002634C1"/>
    <w:rPr>
      <w:rFonts w:ascii="Wingdings" w:hAnsi="Wingdings"/>
    </w:rPr>
  </w:style>
  <w:style w:type="character" w:customStyle="1" w:styleId="WW8Num7z0">
    <w:name w:val="WW8Num7z0"/>
    <w:rsid w:val="002634C1"/>
    <w:rPr>
      <w:rFonts w:ascii="Symbol" w:hAnsi="Symbol"/>
    </w:rPr>
  </w:style>
  <w:style w:type="character" w:customStyle="1" w:styleId="WW8Num7z1">
    <w:name w:val="WW8Num7z1"/>
    <w:rsid w:val="002634C1"/>
    <w:rPr>
      <w:rFonts w:ascii="Courier New" w:hAnsi="Courier New"/>
    </w:rPr>
  </w:style>
  <w:style w:type="character" w:customStyle="1" w:styleId="WW8Num7z2">
    <w:name w:val="WW8Num7z2"/>
    <w:rsid w:val="002634C1"/>
    <w:rPr>
      <w:rFonts w:ascii="Wingdings" w:hAnsi="Wingdings"/>
    </w:rPr>
  </w:style>
  <w:style w:type="character" w:customStyle="1" w:styleId="WW8Num8z0">
    <w:name w:val="WW8Num8z0"/>
    <w:rsid w:val="002634C1"/>
    <w:rPr>
      <w:rFonts w:ascii="Symbol" w:hAnsi="Symbol"/>
    </w:rPr>
  </w:style>
  <w:style w:type="character" w:customStyle="1" w:styleId="WW8Num8z1">
    <w:name w:val="WW8Num8z1"/>
    <w:rsid w:val="002634C1"/>
    <w:rPr>
      <w:rFonts w:ascii="Courier New" w:hAnsi="Courier New" w:cs="Courier New"/>
    </w:rPr>
  </w:style>
  <w:style w:type="character" w:customStyle="1" w:styleId="WW8Num8z2">
    <w:name w:val="WW8Num8z2"/>
    <w:rsid w:val="002634C1"/>
    <w:rPr>
      <w:rFonts w:ascii="Wingdings" w:hAnsi="Wingdings"/>
    </w:rPr>
  </w:style>
  <w:style w:type="character" w:customStyle="1" w:styleId="WW8Num9z0">
    <w:name w:val="WW8Num9z0"/>
    <w:rsid w:val="002634C1"/>
    <w:rPr>
      <w:rFonts w:ascii="Courier New" w:hAnsi="Courier New"/>
    </w:rPr>
  </w:style>
  <w:style w:type="character" w:customStyle="1" w:styleId="WW8Num9z2">
    <w:name w:val="WW8Num9z2"/>
    <w:rsid w:val="002634C1"/>
    <w:rPr>
      <w:rFonts w:ascii="Wingdings" w:hAnsi="Wingdings"/>
    </w:rPr>
  </w:style>
  <w:style w:type="character" w:customStyle="1" w:styleId="WW8Num9z3">
    <w:name w:val="WW8Num9z3"/>
    <w:rsid w:val="002634C1"/>
    <w:rPr>
      <w:rFonts w:ascii="Symbol" w:hAnsi="Symbol"/>
    </w:rPr>
  </w:style>
  <w:style w:type="character" w:customStyle="1" w:styleId="WW8Num10z0">
    <w:name w:val="WW8Num10z0"/>
    <w:rsid w:val="002634C1"/>
    <w:rPr>
      <w:rFonts w:ascii="Symbol" w:hAnsi="Symbol"/>
    </w:rPr>
  </w:style>
  <w:style w:type="character" w:customStyle="1" w:styleId="WW8Num10z1">
    <w:name w:val="WW8Num10z1"/>
    <w:rsid w:val="002634C1"/>
    <w:rPr>
      <w:rFonts w:ascii="Courier New" w:hAnsi="Courier New" w:cs="Courier New"/>
    </w:rPr>
  </w:style>
  <w:style w:type="character" w:customStyle="1" w:styleId="WW8Num10z2">
    <w:name w:val="WW8Num10z2"/>
    <w:rsid w:val="002634C1"/>
    <w:rPr>
      <w:rFonts w:ascii="Wingdings" w:hAnsi="Wingdings"/>
    </w:rPr>
  </w:style>
  <w:style w:type="character" w:customStyle="1" w:styleId="WW8Num11z0">
    <w:name w:val="WW8Num11z0"/>
    <w:rsid w:val="002634C1"/>
    <w:rPr>
      <w:rFonts w:ascii="Symbol" w:hAnsi="Symbol"/>
    </w:rPr>
  </w:style>
  <w:style w:type="character" w:customStyle="1" w:styleId="WW8Num11z1">
    <w:name w:val="WW8Num11z1"/>
    <w:rsid w:val="002634C1"/>
    <w:rPr>
      <w:rFonts w:ascii="Courier New" w:hAnsi="Courier New" w:cs="Courier New"/>
    </w:rPr>
  </w:style>
  <w:style w:type="character" w:customStyle="1" w:styleId="WW8Num11z2">
    <w:name w:val="WW8Num11z2"/>
    <w:rsid w:val="002634C1"/>
    <w:rPr>
      <w:rFonts w:ascii="Wingdings" w:hAnsi="Wingdings"/>
    </w:rPr>
  </w:style>
  <w:style w:type="character" w:customStyle="1" w:styleId="WW8Num12z0">
    <w:name w:val="WW8Num12z0"/>
    <w:rsid w:val="002634C1"/>
    <w:rPr>
      <w:rFonts w:ascii="Symbol" w:hAnsi="Symbol"/>
    </w:rPr>
  </w:style>
  <w:style w:type="character" w:customStyle="1" w:styleId="WW8Num12z1">
    <w:name w:val="WW8Num12z1"/>
    <w:rsid w:val="002634C1"/>
    <w:rPr>
      <w:rFonts w:ascii="Courier New" w:hAnsi="Courier New" w:cs="Courier New"/>
    </w:rPr>
  </w:style>
  <w:style w:type="character" w:customStyle="1" w:styleId="WW8Num12z2">
    <w:name w:val="WW8Num12z2"/>
    <w:rsid w:val="002634C1"/>
    <w:rPr>
      <w:rFonts w:ascii="Wingdings" w:hAnsi="Wingdings"/>
    </w:rPr>
  </w:style>
  <w:style w:type="character" w:customStyle="1" w:styleId="WW8Num13z0">
    <w:name w:val="WW8Num13z0"/>
    <w:rsid w:val="002634C1"/>
    <w:rPr>
      <w:rFonts w:ascii="Symbol" w:hAnsi="Symbol"/>
    </w:rPr>
  </w:style>
  <w:style w:type="character" w:customStyle="1" w:styleId="WW8Num13z1">
    <w:name w:val="WW8Num13z1"/>
    <w:rsid w:val="002634C1"/>
    <w:rPr>
      <w:rFonts w:ascii="Courier New" w:hAnsi="Courier New" w:cs="Courier New"/>
    </w:rPr>
  </w:style>
  <w:style w:type="character" w:customStyle="1" w:styleId="WW8Num13z2">
    <w:name w:val="WW8Num13z2"/>
    <w:rsid w:val="002634C1"/>
    <w:rPr>
      <w:rFonts w:ascii="Wingdings" w:hAnsi="Wingdings"/>
    </w:rPr>
  </w:style>
  <w:style w:type="character" w:customStyle="1" w:styleId="WW8Num14z0">
    <w:name w:val="WW8Num14z0"/>
    <w:rsid w:val="002634C1"/>
    <w:rPr>
      <w:rFonts w:ascii="Courier New" w:hAnsi="Courier New"/>
    </w:rPr>
  </w:style>
  <w:style w:type="character" w:customStyle="1" w:styleId="WW8Num14z2">
    <w:name w:val="WW8Num14z2"/>
    <w:rsid w:val="002634C1"/>
    <w:rPr>
      <w:rFonts w:ascii="Wingdings" w:hAnsi="Wingdings"/>
    </w:rPr>
  </w:style>
  <w:style w:type="character" w:customStyle="1" w:styleId="WW8Num14z3">
    <w:name w:val="WW8Num14z3"/>
    <w:rsid w:val="002634C1"/>
    <w:rPr>
      <w:rFonts w:ascii="Symbol" w:hAnsi="Symbol"/>
    </w:rPr>
  </w:style>
  <w:style w:type="character" w:customStyle="1" w:styleId="WW8Num16z0">
    <w:name w:val="WW8Num16z0"/>
    <w:rsid w:val="002634C1"/>
    <w:rPr>
      <w:rFonts w:ascii="Symbol" w:hAnsi="Symbol"/>
      <w:sz w:val="20"/>
    </w:rPr>
  </w:style>
  <w:style w:type="character" w:customStyle="1" w:styleId="WW8Num16z1">
    <w:name w:val="WW8Num16z1"/>
    <w:rsid w:val="002634C1"/>
    <w:rPr>
      <w:rFonts w:ascii="Courier New" w:hAnsi="Courier New"/>
      <w:sz w:val="20"/>
    </w:rPr>
  </w:style>
  <w:style w:type="character" w:customStyle="1" w:styleId="WW8Num16z2">
    <w:name w:val="WW8Num16z2"/>
    <w:rsid w:val="002634C1"/>
    <w:rPr>
      <w:rFonts w:ascii="Wingdings" w:hAnsi="Wingdings"/>
      <w:sz w:val="20"/>
    </w:rPr>
  </w:style>
  <w:style w:type="character" w:customStyle="1" w:styleId="WW8Num17z0">
    <w:name w:val="WW8Num17z0"/>
    <w:rsid w:val="002634C1"/>
    <w:rPr>
      <w:rFonts w:ascii="Courier New" w:hAnsi="Courier New"/>
    </w:rPr>
  </w:style>
  <w:style w:type="character" w:customStyle="1" w:styleId="WW8Num17z2">
    <w:name w:val="WW8Num17z2"/>
    <w:rsid w:val="002634C1"/>
    <w:rPr>
      <w:rFonts w:ascii="Wingdings" w:hAnsi="Wingdings"/>
    </w:rPr>
  </w:style>
  <w:style w:type="character" w:customStyle="1" w:styleId="WW8Num17z3">
    <w:name w:val="WW8Num17z3"/>
    <w:rsid w:val="002634C1"/>
    <w:rPr>
      <w:rFonts w:ascii="Symbol" w:hAnsi="Symbol"/>
    </w:rPr>
  </w:style>
  <w:style w:type="character" w:customStyle="1" w:styleId="WW8Num18z0">
    <w:name w:val="WW8Num18z0"/>
    <w:rsid w:val="002634C1"/>
    <w:rPr>
      <w:rFonts w:ascii="Symbol" w:hAnsi="Symbol"/>
    </w:rPr>
  </w:style>
  <w:style w:type="character" w:customStyle="1" w:styleId="WW8Num18z1">
    <w:name w:val="WW8Num18z1"/>
    <w:rsid w:val="002634C1"/>
    <w:rPr>
      <w:rFonts w:ascii="Courier New" w:hAnsi="Courier New" w:cs="Courier New"/>
    </w:rPr>
  </w:style>
  <w:style w:type="character" w:customStyle="1" w:styleId="WW8Num18z2">
    <w:name w:val="WW8Num18z2"/>
    <w:rsid w:val="002634C1"/>
    <w:rPr>
      <w:rFonts w:ascii="Wingdings" w:hAnsi="Wingdings"/>
    </w:rPr>
  </w:style>
  <w:style w:type="character" w:customStyle="1" w:styleId="WW8Num19z0">
    <w:name w:val="WW8Num19z0"/>
    <w:rsid w:val="002634C1"/>
    <w:rPr>
      <w:rFonts w:ascii="Symbol" w:hAnsi="Symbol"/>
    </w:rPr>
  </w:style>
  <w:style w:type="character" w:customStyle="1" w:styleId="WW8Num19z1">
    <w:name w:val="WW8Num19z1"/>
    <w:rsid w:val="002634C1"/>
    <w:rPr>
      <w:rFonts w:ascii="Courier New" w:hAnsi="Courier New" w:cs="Courier New"/>
    </w:rPr>
  </w:style>
  <w:style w:type="character" w:customStyle="1" w:styleId="WW8Num19z2">
    <w:name w:val="WW8Num19z2"/>
    <w:rsid w:val="002634C1"/>
    <w:rPr>
      <w:rFonts w:ascii="Wingdings" w:hAnsi="Wingdings"/>
    </w:rPr>
  </w:style>
  <w:style w:type="character" w:customStyle="1" w:styleId="WW8Num20z0">
    <w:name w:val="WW8Num20z0"/>
    <w:rsid w:val="002634C1"/>
    <w:rPr>
      <w:rFonts w:ascii="Symbol" w:hAnsi="Symbol"/>
      <w:sz w:val="20"/>
    </w:rPr>
  </w:style>
  <w:style w:type="character" w:customStyle="1" w:styleId="WW8Num20z1">
    <w:name w:val="WW8Num20z1"/>
    <w:rsid w:val="002634C1"/>
    <w:rPr>
      <w:rFonts w:ascii="Courier New" w:hAnsi="Courier New"/>
      <w:sz w:val="20"/>
    </w:rPr>
  </w:style>
  <w:style w:type="character" w:customStyle="1" w:styleId="WW8Num20z2">
    <w:name w:val="WW8Num20z2"/>
    <w:rsid w:val="002634C1"/>
    <w:rPr>
      <w:rFonts w:ascii="Wingdings" w:hAnsi="Wingdings"/>
      <w:sz w:val="20"/>
    </w:rPr>
  </w:style>
  <w:style w:type="character" w:customStyle="1" w:styleId="WW8Num21z0">
    <w:name w:val="WW8Num21z0"/>
    <w:rsid w:val="002634C1"/>
    <w:rPr>
      <w:rFonts w:ascii="Symbol" w:hAnsi="Symbol"/>
    </w:rPr>
  </w:style>
  <w:style w:type="character" w:customStyle="1" w:styleId="WW8Num21z1">
    <w:name w:val="WW8Num21z1"/>
    <w:rsid w:val="002634C1"/>
    <w:rPr>
      <w:rFonts w:ascii="Courier New" w:hAnsi="Courier New"/>
    </w:rPr>
  </w:style>
  <w:style w:type="character" w:customStyle="1" w:styleId="WW8Num21z2">
    <w:name w:val="WW8Num21z2"/>
    <w:rsid w:val="002634C1"/>
    <w:rPr>
      <w:rFonts w:ascii="Wingdings" w:hAnsi="Wingdings"/>
    </w:rPr>
  </w:style>
  <w:style w:type="character" w:customStyle="1" w:styleId="WW8Num22z0">
    <w:name w:val="WW8Num22z0"/>
    <w:rsid w:val="002634C1"/>
    <w:rPr>
      <w:rFonts w:ascii="Symbol" w:hAnsi="Symbol"/>
      <w:sz w:val="20"/>
    </w:rPr>
  </w:style>
  <w:style w:type="character" w:customStyle="1" w:styleId="WW8Num22z1">
    <w:name w:val="WW8Num22z1"/>
    <w:rsid w:val="002634C1"/>
    <w:rPr>
      <w:rFonts w:ascii="Courier New" w:hAnsi="Courier New"/>
      <w:sz w:val="20"/>
    </w:rPr>
  </w:style>
  <w:style w:type="character" w:customStyle="1" w:styleId="WW8Num22z2">
    <w:name w:val="WW8Num22z2"/>
    <w:rsid w:val="002634C1"/>
    <w:rPr>
      <w:rFonts w:ascii="Wingdings" w:hAnsi="Wingdings"/>
      <w:sz w:val="20"/>
    </w:rPr>
  </w:style>
  <w:style w:type="character" w:customStyle="1" w:styleId="WW8Num23z0">
    <w:name w:val="WW8Num23z0"/>
    <w:rsid w:val="002634C1"/>
    <w:rPr>
      <w:rFonts w:ascii="Symbol" w:hAnsi="Symbol"/>
      <w:sz w:val="20"/>
    </w:rPr>
  </w:style>
  <w:style w:type="character" w:customStyle="1" w:styleId="WW8Num23z1">
    <w:name w:val="WW8Num23z1"/>
    <w:rsid w:val="002634C1"/>
    <w:rPr>
      <w:rFonts w:ascii="Courier New" w:hAnsi="Courier New"/>
      <w:sz w:val="20"/>
    </w:rPr>
  </w:style>
  <w:style w:type="character" w:customStyle="1" w:styleId="WW8Num23z2">
    <w:name w:val="WW8Num23z2"/>
    <w:rsid w:val="002634C1"/>
    <w:rPr>
      <w:rFonts w:ascii="Wingdings" w:hAnsi="Wingdings"/>
      <w:sz w:val="20"/>
    </w:rPr>
  </w:style>
  <w:style w:type="character" w:customStyle="1" w:styleId="WW8Num24z0">
    <w:name w:val="WW8Num24z0"/>
    <w:rsid w:val="002634C1"/>
    <w:rPr>
      <w:rFonts w:ascii="Symbol" w:hAnsi="Symbol"/>
    </w:rPr>
  </w:style>
  <w:style w:type="character" w:customStyle="1" w:styleId="WW8Num24z1">
    <w:name w:val="WW8Num24z1"/>
    <w:rsid w:val="002634C1"/>
    <w:rPr>
      <w:rFonts w:ascii="Courier New" w:hAnsi="Courier New" w:cs="Courier New"/>
    </w:rPr>
  </w:style>
  <w:style w:type="character" w:customStyle="1" w:styleId="WW8Num24z2">
    <w:name w:val="WW8Num24z2"/>
    <w:rsid w:val="002634C1"/>
    <w:rPr>
      <w:rFonts w:ascii="Wingdings" w:hAnsi="Wingdings"/>
    </w:rPr>
  </w:style>
  <w:style w:type="character" w:customStyle="1" w:styleId="WW8Num25z0">
    <w:name w:val="WW8Num25z0"/>
    <w:rsid w:val="002634C1"/>
    <w:rPr>
      <w:rFonts w:ascii="Symbol" w:hAnsi="Symbol"/>
    </w:rPr>
  </w:style>
  <w:style w:type="character" w:customStyle="1" w:styleId="WW8Num25z1">
    <w:name w:val="WW8Num25z1"/>
    <w:rsid w:val="002634C1"/>
    <w:rPr>
      <w:rFonts w:ascii="Courier New" w:hAnsi="Courier New" w:cs="Courier New"/>
    </w:rPr>
  </w:style>
  <w:style w:type="character" w:customStyle="1" w:styleId="WW8Num25z2">
    <w:name w:val="WW8Num25z2"/>
    <w:rsid w:val="002634C1"/>
    <w:rPr>
      <w:rFonts w:ascii="Wingdings" w:hAnsi="Wingdings"/>
    </w:rPr>
  </w:style>
  <w:style w:type="character" w:customStyle="1" w:styleId="WW8Num26z0">
    <w:name w:val="WW8Num26z0"/>
    <w:rsid w:val="002634C1"/>
    <w:rPr>
      <w:rFonts w:ascii="Symbol" w:hAnsi="Symbol"/>
      <w:sz w:val="20"/>
    </w:rPr>
  </w:style>
  <w:style w:type="character" w:customStyle="1" w:styleId="WW8Num26z1">
    <w:name w:val="WW8Num26z1"/>
    <w:rsid w:val="002634C1"/>
    <w:rPr>
      <w:rFonts w:ascii="Courier New" w:hAnsi="Courier New"/>
      <w:sz w:val="20"/>
    </w:rPr>
  </w:style>
  <w:style w:type="character" w:customStyle="1" w:styleId="WW8Num26z2">
    <w:name w:val="WW8Num26z2"/>
    <w:rsid w:val="002634C1"/>
    <w:rPr>
      <w:rFonts w:ascii="Wingdings" w:hAnsi="Wingdings"/>
      <w:sz w:val="20"/>
    </w:rPr>
  </w:style>
  <w:style w:type="character" w:customStyle="1" w:styleId="WW8Num27z0">
    <w:name w:val="WW8Num27z0"/>
    <w:rsid w:val="002634C1"/>
    <w:rPr>
      <w:rFonts w:ascii="Symbol" w:hAnsi="Symbol"/>
      <w:sz w:val="20"/>
    </w:rPr>
  </w:style>
  <w:style w:type="character" w:customStyle="1" w:styleId="WW8Num27z1">
    <w:name w:val="WW8Num27z1"/>
    <w:rsid w:val="002634C1"/>
    <w:rPr>
      <w:rFonts w:ascii="Courier New" w:hAnsi="Courier New"/>
      <w:sz w:val="20"/>
    </w:rPr>
  </w:style>
  <w:style w:type="character" w:customStyle="1" w:styleId="WW8Num27z2">
    <w:name w:val="WW8Num27z2"/>
    <w:rsid w:val="002634C1"/>
    <w:rPr>
      <w:rFonts w:ascii="Wingdings" w:hAnsi="Wingdings"/>
      <w:sz w:val="20"/>
    </w:rPr>
  </w:style>
  <w:style w:type="character" w:customStyle="1" w:styleId="WW8Num28z0">
    <w:name w:val="WW8Num28z0"/>
    <w:rsid w:val="002634C1"/>
    <w:rPr>
      <w:rFonts w:ascii="Symbol" w:hAnsi="Symbol"/>
    </w:rPr>
  </w:style>
  <w:style w:type="character" w:customStyle="1" w:styleId="WW8Num28z1">
    <w:name w:val="WW8Num28z1"/>
    <w:rsid w:val="002634C1"/>
    <w:rPr>
      <w:rFonts w:ascii="Courier New" w:hAnsi="Courier New" w:cs="Courier New"/>
    </w:rPr>
  </w:style>
  <w:style w:type="character" w:customStyle="1" w:styleId="WW8Num28z2">
    <w:name w:val="WW8Num28z2"/>
    <w:rsid w:val="002634C1"/>
    <w:rPr>
      <w:rFonts w:ascii="Wingdings" w:hAnsi="Wingdings"/>
    </w:rPr>
  </w:style>
  <w:style w:type="character" w:customStyle="1" w:styleId="WW8Num29z0">
    <w:name w:val="WW8Num29z0"/>
    <w:rsid w:val="002634C1"/>
    <w:rPr>
      <w:rFonts w:ascii="Symbol" w:hAnsi="Symbol"/>
    </w:rPr>
  </w:style>
  <w:style w:type="character" w:customStyle="1" w:styleId="WW8Num29z1">
    <w:name w:val="WW8Num29z1"/>
    <w:rsid w:val="002634C1"/>
    <w:rPr>
      <w:rFonts w:ascii="Courier New" w:hAnsi="Courier New" w:cs="Courier New"/>
    </w:rPr>
  </w:style>
  <w:style w:type="character" w:customStyle="1" w:styleId="WW8Num29z2">
    <w:name w:val="WW8Num29z2"/>
    <w:rsid w:val="002634C1"/>
    <w:rPr>
      <w:rFonts w:ascii="Wingdings" w:hAnsi="Wingdings"/>
    </w:rPr>
  </w:style>
  <w:style w:type="character" w:customStyle="1" w:styleId="WW8Num30z0">
    <w:name w:val="WW8Num30z0"/>
    <w:rsid w:val="002634C1"/>
    <w:rPr>
      <w:rFonts w:ascii="Symbol" w:hAnsi="Symbol"/>
    </w:rPr>
  </w:style>
  <w:style w:type="character" w:customStyle="1" w:styleId="WW8Num30z1">
    <w:name w:val="WW8Num30z1"/>
    <w:rsid w:val="002634C1"/>
    <w:rPr>
      <w:rFonts w:ascii="Courier New" w:hAnsi="Courier New"/>
    </w:rPr>
  </w:style>
  <w:style w:type="character" w:customStyle="1" w:styleId="WW8Num30z2">
    <w:name w:val="WW8Num30z2"/>
    <w:rsid w:val="002634C1"/>
    <w:rPr>
      <w:rFonts w:ascii="Wingdings" w:hAnsi="Wingdings"/>
    </w:rPr>
  </w:style>
  <w:style w:type="character" w:customStyle="1" w:styleId="WW8Num32z0">
    <w:name w:val="WW8Num32z0"/>
    <w:rsid w:val="002634C1"/>
    <w:rPr>
      <w:rFonts w:ascii="Symbol" w:hAnsi="Symbol"/>
    </w:rPr>
  </w:style>
  <w:style w:type="character" w:customStyle="1" w:styleId="WW8Num32z1">
    <w:name w:val="WW8Num32z1"/>
    <w:rsid w:val="002634C1"/>
    <w:rPr>
      <w:rFonts w:ascii="Courier New" w:hAnsi="Courier New" w:cs="Courier New"/>
    </w:rPr>
  </w:style>
  <w:style w:type="character" w:customStyle="1" w:styleId="WW8Num32z2">
    <w:name w:val="WW8Num32z2"/>
    <w:rsid w:val="002634C1"/>
    <w:rPr>
      <w:rFonts w:ascii="Wingdings" w:hAnsi="Wingdings"/>
    </w:rPr>
  </w:style>
  <w:style w:type="character" w:customStyle="1" w:styleId="WW8Num33z0">
    <w:name w:val="WW8Num33z0"/>
    <w:rsid w:val="002634C1"/>
    <w:rPr>
      <w:rFonts w:ascii="Symbol" w:hAnsi="Symbol"/>
    </w:rPr>
  </w:style>
  <w:style w:type="character" w:customStyle="1" w:styleId="WW8Num33z1">
    <w:name w:val="WW8Num33z1"/>
    <w:rsid w:val="002634C1"/>
    <w:rPr>
      <w:rFonts w:ascii="Courier New" w:hAnsi="Courier New" w:cs="Courier New"/>
    </w:rPr>
  </w:style>
  <w:style w:type="character" w:customStyle="1" w:styleId="WW8Num33z2">
    <w:name w:val="WW8Num33z2"/>
    <w:rsid w:val="002634C1"/>
    <w:rPr>
      <w:rFonts w:ascii="Wingdings" w:hAnsi="Wingdings"/>
    </w:rPr>
  </w:style>
  <w:style w:type="character" w:customStyle="1" w:styleId="WW8Num34z0">
    <w:name w:val="WW8Num34z0"/>
    <w:rsid w:val="002634C1"/>
    <w:rPr>
      <w:rFonts w:ascii="Symbol" w:hAnsi="Symbol"/>
    </w:rPr>
  </w:style>
  <w:style w:type="character" w:customStyle="1" w:styleId="WW8Num34z1">
    <w:name w:val="WW8Num34z1"/>
    <w:rsid w:val="002634C1"/>
    <w:rPr>
      <w:rFonts w:ascii="Courier New" w:hAnsi="Courier New" w:cs="Courier New"/>
    </w:rPr>
  </w:style>
  <w:style w:type="character" w:customStyle="1" w:styleId="WW8Num34z2">
    <w:name w:val="WW8Num34z2"/>
    <w:rsid w:val="002634C1"/>
    <w:rPr>
      <w:rFonts w:ascii="Wingdings" w:hAnsi="Wingdings"/>
    </w:rPr>
  </w:style>
  <w:style w:type="character" w:customStyle="1" w:styleId="WW8Num35z0">
    <w:name w:val="WW8Num35z0"/>
    <w:rsid w:val="002634C1"/>
    <w:rPr>
      <w:rFonts w:ascii="Symbol" w:hAnsi="Symbol"/>
      <w:sz w:val="20"/>
    </w:rPr>
  </w:style>
  <w:style w:type="character" w:customStyle="1" w:styleId="WW8Num35z1">
    <w:name w:val="WW8Num35z1"/>
    <w:rsid w:val="002634C1"/>
    <w:rPr>
      <w:rFonts w:ascii="Courier New" w:hAnsi="Courier New"/>
      <w:sz w:val="20"/>
    </w:rPr>
  </w:style>
  <w:style w:type="character" w:customStyle="1" w:styleId="WW8Num35z2">
    <w:name w:val="WW8Num35z2"/>
    <w:rsid w:val="002634C1"/>
    <w:rPr>
      <w:rFonts w:ascii="Wingdings" w:hAnsi="Wingdings"/>
      <w:sz w:val="20"/>
    </w:rPr>
  </w:style>
  <w:style w:type="character" w:customStyle="1" w:styleId="WW8Num36z0">
    <w:name w:val="WW8Num36z0"/>
    <w:rsid w:val="002634C1"/>
    <w:rPr>
      <w:rFonts w:ascii="Symbol" w:hAnsi="Symbol"/>
    </w:rPr>
  </w:style>
  <w:style w:type="character" w:customStyle="1" w:styleId="WW8Num36z1">
    <w:name w:val="WW8Num36z1"/>
    <w:rsid w:val="002634C1"/>
    <w:rPr>
      <w:rFonts w:ascii="Courier New" w:hAnsi="Courier New" w:cs="Courier New"/>
    </w:rPr>
  </w:style>
  <w:style w:type="character" w:customStyle="1" w:styleId="WW8Num36z2">
    <w:name w:val="WW8Num36z2"/>
    <w:rsid w:val="002634C1"/>
    <w:rPr>
      <w:rFonts w:ascii="Wingdings" w:hAnsi="Wingdings"/>
    </w:rPr>
  </w:style>
  <w:style w:type="character" w:customStyle="1" w:styleId="WW8Num37z0">
    <w:name w:val="WW8Num37z0"/>
    <w:rsid w:val="002634C1"/>
    <w:rPr>
      <w:rFonts w:ascii="Symbol" w:hAnsi="Symbol"/>
    </w:rPr>
  </w:style>
  <w:style w:type="character" w:customStyle="1" w:styleId="WW8Num37z1">
    <w:name w:val="WW8Num37z1"/>
    <w:rsid w:val="002634C1"/>
    <w:rPr>
      <w:rFonts w:ascii="Courier New" w:hAnsi="Courier New" w:cs="Courier New"/>
    </w:rPr>
  </w:style>
  <w:style w:type="character" w:customStyle="1" w:styleId="WW8Num37z2">
    <w:name w:val="WW8Num37z2"/>
    <w:rsid w:val="002634C1"/>
    <w:rPr>
      <w:rFonts w:ascii="Wingdings" w:hAnsi="Wingdings"/>
    </w:rPr>
  </w:style>
  <w:style w:type="character" w:customStyle="1" w:styleId="WW8Num38z0">
    <w:name w:val="WW8Num38z0"/>
    <w:rsid w:val="002634C1"/>
    <w:rPr>
      <w:rFonts w:ascii="Symbol" w:hAnsi="Symbol"/>
    </w:rPr>
  </w:style>
  <w:style w:type="character" w:customStyle="1" w:styleId="WW8Num38z1">
    <w:name w:val="WW8Num38z1"/>
    <w:rsid w:val="002634C1"/>
    <w:rPr>
      <w:rFonts w:ascii="Courier New" w:hAnsi="Courier New" w:cs="Courier New"/>
    </w:rPr>
  </w:style>
  <w:style w:type="character" w:customStyle="1" w:styleId="WW8Num38z2">
    <w:name w:val="WW8Num38z2"/>
    <w:rsid w:val="002634C1"/>
    <w:rPr>
      <w:rFonts w:ascii="Wingdings" w:hAnsi="Wingdings"/>
    </w:rPr>
  </w:style>
  <w:style w:type="character" w:customStyle="1" w:styleId="WW8Num40z0">
    <w:name w:val="WW8Num40z0"/>
    <w:rsid w:val="002634C1"/>
    <w:rPr>
      <w:rFonts w:ascii="Courier New" w:hAnsi="Courier New" w:cs="Courier New"/>
    </w:rPr>
  </w:style>
  <w:style w:type="character" w:customStyle="1" w:styleId="WW8Num40z2">
    <w:name w:val="WW8Num40z2"/>
    <w:rsid w:val="002634C1"/>
    <w:rPr>
      <w:rFonts w:ascii="Wingdings" w:hAnsi="Wingdings"/>
    </w:rPr>
  </w:style>
  <w:style w:type="character" w:customStyle="1" w:styleId="WW8Num40z3">
    <w:name w:val="WW8Num40z3"/>
    <w:rsid w:val="002634C1"/>
    <w:rPr>
      <w:rFonts w:ascii="Symbol" w:hAnsi="Symbol"/>
    </w:rPr>
  </w:style>
  <w:style w:type="character" w:customStyle="1" w:styleId="WW8Num41z0">
    <w:name w:val="WW8Num41z0"/>
    <w:rsid w:val="002634C1"/>
    <w:rPr>
      <w:rFonts w:ascii="Symbol" w:hAnsi="Symbol"/>
    </w:rPr>
  </w:style>
  <w:style w:type="character" w:customStyle="1" w:styleId="WW8Num41z1">
    <w:name w:val="WW8Num41z1"/>
    <w:rsid w:val="002634C1"/>
    <w:rPr>
      <w:rFonts w:ascii="Courier New" w:hAnsi="Courier New"/>
    </w:rPr>
  </w:style>
  <w:style w:type="character" w:customStyle="1" w:styleId="WW8Num41z2">
    <w:name w:val="WW8Num41z2"/>
    <w:rsid w:val="002634C1"/>
    <w:rPr>
      <w:rFonts w:ascii="Wingdings" w:hAnsi="Wingdings"/>
    </w:rPr>
  </w:style>
  <w:style w:type="character" w:customStyle="1" w:styleId="WW8Num42z0">
    <w:name w:val="WW8Num42z0"/>
    <w:rsid w:val="002634C1"/>
    <w:rPr>
      <w:rFonts w:ascii="Symbol" w:hAnsi="Symbol"/>
    </w:rPr>
  </w:style>
  <w:style w:type="character" w:customStyle="1" w:styleId="WW8Num42z1">
    <w:name w:val="WW8Num42z1"/>
    <w:rsid w:val="002634C1"/>
    <w:rPr>
      <w:rFonts w:ascii="Courier New" w:hAnsi="Courier New" w:cs="Courier New"/>
    </w:rPr>
  </w:style>
  <w:style w:type="character" w:customStyle="1" w:styleId="WW8Num42z2">
    <w:name w:val="WW8Num42z2"/>
    <w:rsid w:val="002634C1"/>
    <w:rPr>
      <w:rFonts w:ascii="Wingdings" w:hAnsi="Wingdings"/>
    </w:rPr>
  </w:style>
  <w:style w:type="character" w:customStyle="1" w:styleId="WW8Num43z0">
    <w:name w:val="WW8Num43z0"/>
    <w:rsid w:val="002634C1"/>
    <w:rPr>
      <w:rFonts w:ascii="Courier New" w:hAnsi="Courier New"/>
    </w:rPr>
  </w:style>
  <w:style w:type="character" w:customStyle="1" w:styleId="WW8Num43z2">
    <w:name w:val="WW8Num43z2"/>
    <w:rsid w:val="002634C1"/>
    <w:rPr>
      <w:rFonts w:ascii="Wingdings" w:hAnsi="Wingdings"/>
    </w:rPr>
  </w:style>
  <w:style w:type="character" w:customStyle="1" w:styleId="WW8Num43z3">
    <w:name w:val="WW8Num43z3"/>
    <w:rsid w:val="002634C1"/>
    <w:rPr>
      <w:rFonts w:ascii="Symbol" w:hAnsi="Symbol"/>
    </w:rPr>
  </w:style>
  <w:style w:type="character" w:customStyle="1" w:styleId="WW8Num44z0">
    <w:name w:val="WW8Num44z0"/>
    <w:rsid w:val="002634C1"/>
    <w:rPr>
      <w:rFonts w:ascii="Symbol" w:hAnsi="Symbol"/>
    </w:rPr>
  </w:style>
  <w:style w:type="character" w:customStyle="1" w:styleId="WW8Num44z1">
    <w:name w:val="WW8Num44z1"/>
    <w:rsid w:val="002634C1"/>
    <w:rPr>
      <w:rFonts w:ascii="Courier New" w:hAnsi="Courier New" w:cs="Courier New"/>
    </w:rPr>
  </w:style>
  <w:style w:type="character" w:customStyle="1" w:styleId="WW8Num44z2">
    <w:name w:val="WW8Num44z2"/>
    <w:rsid w:val="002634C1"/>
    <w:rPr>
      <w:rFonts w:ascii="Wingdings" w:hAnsi="Wingdings"/>
    </w:rPr>
  </w:style>
  <w:style w:type="character" w:customStyle="1" w:styleId="Heading2CharCharCharChar">
    <w:name w:val="Heading 2 Char Char Char Char"/>
    <w:basedOn w:val="DefaultParagraphFont"/>
    <w:rsid w:val="002634C1"/>
    <w:rPr>
      <w:rFonts w:eastAsia="Arial Unicode MS"/>
      <w:b/>
      <w:bCs/>
      <w:sz w:val="44"/>
      <w:szCs w:val="24"/>
      <w:u w:val="single"/>
      <w:lang w:val="en-US" w:eastAsia="ar-SA" w:bidi="ar-SA"/>
    </w:rPr>
  </w:style>
  <w:style w:type="character" w:styleId="PageNumber">
    <w:name w:val="page number"/>
    <w:basedOn w:val="DefaultParagraphFont"/>
    <w:semiHidden/>
    <w:rsid w:val="002634C1"/>
  </w:style>
  <w:style w:type="character" w:styleId="HTMLTypewriter">
    <w:name w:val="HTML Typewriter"/>
    <w:basedOn w:val="DefaultParagraphFont"/>
    <w:semiHidden/>
    <w:rsid w:val="002634C1"/>
    <w:rPr>
      <w:rFonts w:ascii="Arial Unicode MS" w:eastAsia="Arial Unicode MS" w:hAnsi="Arial Unicode MS" w:cs="Arial Unicode MS"/>
      <w:sz w:val="20"/>
      <w:szCs w:val="20"/>
    </w:rPr>
  </w:style>
  <w:style w:type="paragraph" w:customStyle="1" w:styleId="Heading">
    <w:name w:val="Heading"/>
    <w:basedOn w:val="Normal"/>
    <w:next w:val="BodyText"/>
    <w:rsid w:val="002634C1"/>
    <w:pPr>
      <w:keepNext/>
      <w:spacing w:before="240" w:after="120"/>
    </w:pPr>
    <w:rPr>
      <w:rFonts w:ascii="Arial" w:eastAsia="Andale Sans UI" w:hAnsi="Arial" w:cs="Andale Sans UI"/>
      <w:sz w:val="28"/>
      <w:szCs w:val="28"/>
    </w:rPr>
  </w:style>
  <w:style w:type="paragraph" w:styleId="BodyText">
    <w:name w:val="Body Text"/>
    <w:basedOn w:val="Normal"/>
    <w:semiHidden/>
    <w:rsid w:val="002634C1"/>
    <w:pPr>
      <w:jc w:val="center"/>
    </w:pPr>
    <w:rPr>
      <w:rFonts w:eastAsia="Arial Unicode MS"/>
    </w:rPr>
  </w:style>
  <w:style w:type="paragraph" w:styleId="List">
    <w:name w:val="List"/>
    <w:basedOn w:val="BodyText"/>
    <w:semiHidden/>
    <w:rsid w:val="002634C1"/>
    <w:rPr>
      <w:rFonts w:cs="Andale Sans UI"/>
    </w:rPr>
  </w:style>
  <w:style w:type="paragraph" w:styleId="Caption">
    <w:name w:val="caption"/>
    <w:basedOn w:val="Normal"/>
    <w:qFormat/>
    <w:rsid w:val="002634C1"/>
    <w:pPr>
      <w:suppressLineNumbers/>
      <w:spacing w:before="120" w:after="120"/>
    </w:pPr>
    <w:rPr>
      <w:rFonts w:cs="Andale Sans UI"/>
      <w:i/>
      <w:iCs/>
    </w:rPr>
  </w:style>
  <w:style w:type="paragraph" w:customStyle="1" w:styleId="Index">
    <w:name w:val="Index"/>
    <w:basedOn w:val="Normal"/>
    <w:rsid w:val="002634C1"/>
    <w:pPr>
      <w:suppressLineNumbers/>
    </w:pPr>
    <w:rPr>
      <w:rFonts w:cs="Andale Sans UI"/>
    </w:rPr>
  </w:style>
  <w:style w:type="paragraph" w:styleId="BodyText2">
    <w:name w:val="Body Text 2"/>
    <w:basedOn w:val="Normal"/>
    <w:semiHidden/>
    <w:rsid w:val="002634C1"/>
    <w:rPr>
      <w:sz w:val="28"/>
    </w:rPr>
  </w:style>
  <w:style w:type="paragraph" w:styleId="Header">
    <w:name w:val="header"/>
    <w:basedOn w:val="Normal"/>
    <w:link w:val="HeaderChar"/>
    <w:uiPriority w:val="99"/>
    <w:rsid w:val="002634C1"/>
    <w:pPr>
      <w:tabs>
        <w:tab w:val="center" w:pos="4153"/>
        <w:tab w:val="right" w:pos="8306"/>
      </w:tabs>
    </w:pPr>
  </w:style>
  <w:style w:type="paragraph" w:styleId="Footer">
    <w:name w:val="footer"/>
    <w:basedOn w:val="Normal"/>
    <w:link w:val="FooterChar"/>
    <w:uiPriority w:val="99"/>
    <w:rsid w:val="002634C1"/>
    <w:pPr>
      <w:tabs>
        <w:tab w:val="center" w:pos="4153"/>
        <w:tab w:val="right" w:pos="8306"/>
      </w:tabs>
    </w:pPr>
  </w:style>
  <w:style w:type="paragraph" w:styleId="BodyTextIndent">
    <w:name w:val="Body Text Indent"/>
    <w:basedOn w:val="Normal"/>
    <w:semiHidden/>
    <w:rsid w:val="002634C1"/>
    <w:pPr>
      <w:ind w:left="1440"/>
    </w:pPr>
  </w:style>
  <w:style w:type="paragraph" w:styleId="NormalWeb">
    <w:name w:val="Normal (Web)"/>
    <w:basedOn w:val="Normal"/>
    <w:semiHidden/>
    <w:rsid w:val="002634C1"/>
    <w:pPr>
      <w:spacing w:before="280" w:after="280"/>
    </w:pPr>
    <w:rPr>
      <w:rFonts w:ascii="Arial Unicode MS" w:eastAsia="Arial Unicode MS" w:hAnsi="Arial Unicode MS" w:cs="Arial Unicode MS"/>
    </w:rPr>
  </w:style>
  <w:style w:type="paragraph" w:customStyle="1" w:styleId="Textodeglobo">
    <w:name w:val="Texto de globo"/>
    <w:basedOn w:val="Normal"/>
    <w:rsid w:val="002634C1"/>
    <w:rPr>
      <w:rFonts w:ascii="Tahoma" w:hAnsi="Tahoma" w:cs="Tahoma"/>
      <w:sz w:val="16"/>
      <w:szCs w:val="16"/>
    </w:rPr>
  </w:style>
  <w:style w:type="paragraph" w:customStyle="1" w:styleId="Revisin">
    <w:name w:val="Revisión"/>
    <w:rsid w:val="002634C1"/>
    <w:pPr>
      <w:suppressAutoHyphens/>
    </w:pPr>
    <w:rPr>
      <w:rFonts w:eastAsia="Arial"/>
      <w:sz w:val="24"/>
      <w:szCs w:val="24"/>
      <w:lang w:eastAsia="ar-SA"/>
    </w:rPr>
  </w:style>
  <w:style w:type="paragraph" w:customStyle="1" w:styleId="TableContents">
    <w:name w:val="Table Contents"/>
    <w:basedOn w:val="Normal"/>
    <w:rsid w:val="002634C1"/>
    <w:pPr>
      <w:suppressLineNumbers/>
    </w:pPr>
  </w:style>
  <w:style w:type="paragraph" w:customStyle="1" w:styleId="TableHeading">
    <w:name w:val="Table Heading"/>
    <w:basedOn w:val="TableContents"/>
    <w:rsid w:val="002634C1"/>
    <w:pPr>
      <w:jc w:val="center"/>
    </w:pPr>
    <w:rPr>
      <w:b/>
      <w:bCs/>
    </w:rPr>
  </w:style>
  <w:style w:type="paragraph" w:customStyle="1" w:styleId="Framecontents">
    <w:name w:val="Frame contents"/>
    <w:basedOn w:val="BodyText"/>
    <w:rsid w:val="002634C1"/>
  </w:style>
  <w:style w:type="paragraph" w:styleId="BodyText3">
    <w:name w:val="Body Text 3"/>
    <w:basedOn w:val="Normal"/>
    <w:semiHidden/>
    <w:rsid w:val="002634C1"/>
    <w:pPr>
      <w:jc w:val="both"/>
    </w:pPr>
    <w:rPr>
      <w:rFonts w:ascii="Calibri" w:hAnsi="Calibri"/>
      <w:lang w:eastAsia="ar-SY" w:bidi="ar-SY"/>
    </w:rPr>
  </w:style>
  <w:style w:type="character" w:customStyle="1" w:styleId="HeaderChar">
    <w:name w:val="Header Char"/>
    <w:basedOn w:val="DefaultParagraphFont"/>
    <w:link w:val="Header"/>
    <w:uiPriority w:val="99"/>
    <w:rsid w:val="00DB5E7E"/>
    <w:rPr>
      <w:sz w:val="24"/>
      <w:szCs w:val="24"/>
      <w:lang w:eastAsia="ar-SA"/>
    </w:rPr>
  </w:style>
  <w:style w:type="character" w:customStyle="1" w:styleId="FooterChar">
    <w:name w:val="Footer Char"/>
    <w:basedOn w:val="DefaultParagraphFont"/>
    <w:link w:val="Footer"/>
    <w:uiPriority w:val="99"/>
    <w:rsid w:val="00DB5E7E"/>
    <w:rPr>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Mohammed Taha</dc:creator>
  <cp:keywords/>
  <cp:lastModifiedBy>PC</cp:lastModifiedBy>
  <cp:revision>5</cp:revision>
  <cp:lastPrinted>2009-08-11T15:56:00Z</cp:lastPrinted>
  <dcterms:created xsi:type="dcterms:W3CDTF">2009-08-11T15:47:00Z</dcterms:created>
  <dcterms:modified xsi:type="dcterms:W3CDTF">2009-08-11T15:57:00Z</dcterms:modified>
</cp:coreProperties>
</file>